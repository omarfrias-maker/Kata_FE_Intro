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76E1" w14:textId="77777777" w:rsidR="008C2396" w:rsidRDefault="008C2396" w:rsidP="00081538">
      <w:pPr>
        <w:jc w:val="center"/>
        <w:rPr>
          <w:rFonts w:ascii="Arial" w:hAnsi="Arial" w:cs="Arial"/>
          <w:b/>
          <w:sz w:val="28"/>
          <w:szCs w:val="28"/>
        </w:rPr>
      </w:pPr>
    </w:p>
    <w:p w14:paraId="037297E5"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5E39CCEF" w14:textId="77777777" w:rsidR="008C2396" w:rsidRPr="008C2396" w:rsidRDefault="008C2396" w:rsidP="00081538">
      <w:pPr>
        <w:jc w:val="center"/>
        <w:rPr>
          <w:rFonts w:ascii="Arial" w:hAnsi="Arial" w:cs="Arial"/>
          <w:b/>
          <w:sz w:val="28"/>
          <w:szCs w:val="28"/>
        </w:rPr>
      </w:pPr>
    </w:p>
    <w:p w14:paraId="6A77D51F" w14:textId="77777777" w:rsidR="00A461FC" w:rsidRPr="008C2396" w:rsidRDefault="00A461FC" w:rsidP="00B7008A">
      <w:pPr>
        <w:jc w:val="center"/>
        <w:rPr>
          <w:rFonts w:ascii="Arial" w:hAnsi="Arial" w:cs="Arial"/>
          <w:b/>
          <w:sz w:val="28"/>
          <w:szCs w:val="28"/>
        </w:rPr>
      </w:pPr>
    </w:p>
    <w:p w14:paraId="12380079" w14:textId="3A52C416"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w:t>
        </w:r>
        <w:r w:rsidR="004D78C2">
          <w:rPr>
            <w:rStyle w:val="Hipervnculo"/>
            <w:rFonts w:ascii="Arial" w:hAnsi="Arial" w:cs="Arial"/>
            <w:b w:val="0"/>
            <w:noProof/>
          </w:rPr>
          <w:t>Ó</w:t>
        </w:r>
        <w:r w:rsidR="00081538" w:rsidRPr="00617FBD">
          <w:rPr>
            <w:rStyle w:val="Hipervnculo"/>
            <w:rFonts w:ascii="Arial" w:hAnsi="Arial" w:cs="Arial"/>
            <w:b w:val="0"/>
            <w:noProof/>
          </w:rPr>
          <w:t>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0976DF41" w14:textId="77777777" w:rsidR="00081538" w:rsidRPr="00617FBD" w:rsidRDefault="008A41CF">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305F640E" w14:textId="77777777" w:rsidR="00081538" w:rsidRPr="00617FBD" w:rsidRDefault="008A41CF">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568E43B4" w14:textId="77777777" w:rsidR="00081538" w:rsidRPr="00617FBD" w:rsidRDefault="008A41CF">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2AC82955" w14:textId="77777777" w:rsidR="00081538" w:rsidRPr="00617FBD" w:rsidRDefault="008A41CF">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5BE66CA8"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31E34D83" w14:textId="77777777" w:rsidR="00D2312D" w:rsidRPr="008C2396" w:rsidRDefault="00D2312D" w:rsidP="00D2312D">
      <w:pPr>
        <w:ind w:left="720"/>
        <w:rPr>
          <w:rFonts w:ascii="Arial" w:hAnsi="Arial" w:cs="Arial"/>
          <w:b/>
          <w:sz w:val="28"/>
          <w:szCs w:val="28"/>
        </w:rPr>
      </w:pPr>
    </w:p>
    <w:p w14:paraId="78216451" w14:textId="77777777" w:rsidR="0074642D" w:rsidRPr="008C2396" w:rsidRDefault="0074642D" w:rsidP="0074642D">
      <w:pPr>
        <w:ind w:left="720"/>
        <w:rPr>
          <w:rFonts w:ascii="Arial" w:hAnsi="Arial" w:cs="Arial"/>
          <w:b/>
          <w:sz w:val="28"/>
          <w:szCs w:val="28"/>
        </w:rPr>
      </w:pPr>
    </w:p>
    <w:p w14:paraId="34126D70" w14:textId="77777777" w:rsidR="005455BD" w:rsidRPr="008C2396" w:rsidRDefault="005455BD" w:rsidP="00B7008A">
      <w:pPr>
        <w:jc w:val="center"/>
        <w:rPr>
          <w:rFonts w:ascii="Arial" w:hAnsi="Arial" w:cs="Arial"/>
          <w:b/>
          <w:sz w:val="28"/>
          <w:szCs w:val="28"/>
        </w:rPr>
      </w:pPr>
    </w:p>
    <w:p w14:paraId="41FD3ED3" w14:textId="77777777" w:rsidR="005455BD" w:rsidRPr="008C2396" w:rsidRDefault="005455BD" w:rsidP="00B7008A">
      <w:pPr>
        <w:jc w:val="center"/>
        <w:rPr>
          <w:rFonts w:ascii="Arial" w:hAnsi="Arial" w:cs="Arial"/>
          <w:b/>
          <w:sz w:val="28"/>
          <w:szCs w:val="28"/>
        </w:rPr>
      </w:pPr>
    </w:p>
    <w:p w14:paraId="2B5FF607" w14:textId="77777777" w:rsidR="005455BD" w:rsidRPr="008C2396" w:rsidRDefault="005455BD" w:rsidP="00B7008A">
      <w:pPr>
        <w:jc w:val="center"/>
        <w:rPr>
          <w:rFonts w:ascii="Arial" w:hAnsi="Arial" w:cs="Arial"/>
          <w:b/>
          <w:sz w:val="28"/>
          <w:szCs w:val="28"/>
        </w:rPr>
      </w:pPr>
    </w:p>
    <w:p w14:paraId="1B6E2810" w14:textId="77777777" w:rsidR="005455BD" w:rsidRPr="008C2396" w:rsidRDefault="005455BD" w:rsidP="00B7008A">
      <w:pPr>
        <w:jc w:val="center"/>
        <w:rPr>
          <w:rFonts w:ascii="Arial" w:hAnsi="Arial" w:cs="Arial"/>
          <w:b/>
          <w:sz w:val="28"/>
          <w:szCs w:val="28"/>
        </w:rPr>
      </w:pPr>
    </w:p>
    <w:p w14:paraId="6C03A628" w14:textId="77777777" w:rsidR="005455BD" w:rsidRPr="008C2396" w:rsidRDefault="005455BD" w:rsidP="00B7008A">
      <w:pPr>
        <w:jc w:val="center"/>
        <w:rPr>
          <w:rFonts w:ascii="Arial" w:hAnsi="Arial" w:cs="Arial"/>
          <w:b/>
          <w:sz w:val="28"/>
          <w:szCs w:val="28"/>
        </w:rPr>
      </w:pPr>
    </w:p>
    <w:p w14:paraId="630A3D26" w14:textId="77777777" w:rsidR="005455BD" w:rsidRPr="008C2396" w:rsidRDefault="005455BD" w:rsidP="00B7008A">
      <w:pPr>
        <w:jc w:val="center"/>
        <w:rPr>
          <w:rFonts w:ascii="Arial" w:hAnsi="Arial" w:cs="Arial"/>
          <w:b/>
          <w:sz w:val="28"/>
          <w:szCs w:val="28"/>
        </w:rPr>
      </w:pPr>
    </w:p>
    <w:p w14:paraId="1AD8B4F2" w14:textId="77777777" w:rsidR="005455BD" w:rsidRPr="008C2396" w:rsidRDefault="005455BD" w:rsidP="00B7008A">
      <w:pPr>
        <w:jc w:val="center"/>
        <w:rPr>
          <w:rFonts w:ascii="Arial" w:hAnsi="Arial" w:cs="Arial"/>
          <w:b/>
          <w:sz w:val="28"/>
          <w:szCs w:val="28"/>
        </w:rPr>
      </w:pPr>
    </w:p>
    <w:p w14:paraId="06A26F1A" w14:textId="77777777" w:rsidR="005455BD" w:rsidRPr="008C2396" w:rsidRDefault="005455BD" w:rsidP="00B7008A">
      <w:pPr>
        <w:jc w:val="center"/>
        <w:rPr>
          <w:rFonts w:ascii="Arial" w:hAnsi="Arial" w:cs="Arial"/>
          <w:b/>
          <w:sz w:val="28"/>
          <w:szCs w:val="28"/>
        </w:rPr>
      </w:pPr>
    </w:p>
    <w:p w14:paraId="208CDAFD" w14:textId="77777777" w:rsidR="005455BD" w:rsidRPr="008C2396" w:rsidRDefault="005455BD" w:rsidP="00B7008A">
      <w:pPr>
        <w:jc w:val="center"/>
        <w:rPr>
          <w:rFonts w:ascii="Arial" w:hAnsi="Arial" w:cs="Arial"/>
          <w:b/>
          <w:sz w:val="28"/>
          <w:szCs w:val="28"/>
        </w:rPr>
      </w:pPr>
    </w:p>
    <w:p w14:paraId="56B9EBA2" w14:textId="77777777" w:rsidR="002048DB" w:rsidRPr="008C2396" w:rsidRDefault="002048DB" w:rsidP="00B7008A">
      <w:pPr>
        <w:jc w:val="center"/>
        <w:rPr>
          <w:rFonts w:ascii="Arial" w:hAnsi="Arial" w:cs="Arial"/>
          <w:b/>
          <w:sz w:val="28"/>
          <w:szCs w:val="28"/>
        </w:rPr>
      </w:pPr>
    </w:p>
    <w:p w14:paraId="359189E2" w14:textId="77777777" w:rsidR="002048DB" w:rsidRPr="008C2396" w:rsidRDefault="002048DB" w:rsidP="00B7008A">
      <w:pPr>
        <w:jc w:val="center"/>
        <w:rPr>
          <w:rFonts w:ascii="Arial" w:hAnsi="Arial" w:cs="Arial"/>
          <w:b/>
          <w:sz w:val="28"/>
          <w:szCs w:val="28"/>
        </w:rPr>
      </w:pPr>
    </w:p>
    <w:p w14:paraId="2B636963" w14:textId="77777777" w:rsidR="002048DB" w:rsidRPr="008C2396" w:rsidRDefault="002048DB" w:rsidP="00B7008A">
      <w:pPr>
        <w:jc w:val="center"/>
        <w:rPr>
          <w:rFonts w:ascii="Arial" w:hAnsi="Arial" w:cs="Arial"/>
          <w:b/>
          <w:sz w:val="28"/>
          <w:szCs w:val="28"/>
        </w:rPr>
      </w:pPr>
    </w:p>
    <w:p w14:paraId="1FCEBCFB" w14:textId="77777777" w:rsidR="00685EC6" w:rsidRPr="008C2396" w:rsidRDefault="00685EC6" w:rsidP="00B7008A">
      <w:pPr>
        <w:jc w:val="center"/>
        <w:rPr>
          <w:rFonts w:ascii="Arial" w:hAnsi="Arial" w:cs="Arial"/>
          <w:b/>
          <w:sz w:val="28"/>
          <w:szCs w:val="28"/>
        </w:rPr>
      </w:pPr>
    </w:p>
    <w:p w14:paraId="59349DA2" w14:textId="77777777" w:rsidR="00685EC6" w:rsidRPr="008C2396" w:rsidRDefault="00685EC6" w:rsidP="00B7008A">
      <w:pPr>
        <w:jc w:val="center"/>
        <w:rPr>
          <w:rFonts w:ascii="Arial" w:hAnsi="Arial" w:cs="Arial"/>
          <w:b/>
          <w:sz w:val="28"/>
          <w:szCs w:val="28"/>
        </w:rPr>
      </w:pPr>
    </w:p>
    <w:p w14:paraId="52902F62" w14:textId="77777777" w:rsidR="005455BD" w:rsidRPr="008C2396" w:rsidRDefault="005455BD" w:rsidP="00B7008A">
      <w:pPr>
        <w:jc w:val="center"/>
        <w:rPr>
          <w:rFonts w:ascii="Arial" w:hAnsi="Arial" w:cs="Arial"/>
          <w:b/>
          <w:sz w:val="28"/>
          <w:szCs w:val="28"/>
        </w:rPr>
      </w:pPr>
    </w:p>
    <w:p w14:paraId="0076B326" w14:textId="77777777" w:rsidR="005455BD" w:rsidRPr="008C2396" w:rsidRDefault="005455BD" w:rsidP="00B7008A">
      <w:pPr>
        <w:jc w:val="center"/>
        <w:rPr>
          <w:rFonts w:ascii="Arial" w:hAnsi="Arial" w:cs="Arial"/>
          <w:b/>
          <w:sz w:val="28"/>
          <w:szCs w:val="28"/>
        </w:rPr>
      </w:pPr>
    </w:p>
    <w:p w14:paraId="64C36589" w14:textId="77777777" w:rsidR="00DD1328" w:rsidRPr="008C2396" w:rsidRDefault="00DD1328" w:rsidP="00B7008A">
      <w:pPr>
        <w:jc w:val="center"/>
        <w:rPr>
          <w:rFonts w:ascii="Arial" w:hAnsi="Arial" w:cs="Arial"/>
          <w:b/>
          <w:sz w:val="28"/>
          <w:szCs w:val="28"/>
        </w:rPr>
      </w:pPr>
    </w:p>
    <w:p w14:paraId="371B2378" w14:textId="77777777" w:rsidR="00DD1328" w:rsidRPr="008C2396" w:rsidRDefault="00DD1328" w:rsidP="00B7008A">
      <w:pPr>
        <w:jc w:val="center"/>
        <w:rPr>
          <w:rFonts w:ascii="Arial" w:hAnsi="Arial" w:cs="Arial"/>
          <w:b/>
          <w:sz w:val="28"/>
          <w:szCs w:val="28"/>
        </w:rPr>
      </w:pPr>
    </w:p>
    <w:p w14:paraId="272C8AB6" w14:textId="77777777" w:rsidR="005455BD" w:rsidRPr="008C2396" w:rsidRDefault="005455BD" w:rsidP="00B7008A">
      <w:pPr>
        <w:jc w:val="center"/>
        <w:rPr>
          <w:rFonts w:ascii="Arial" w:hAnsi="Arial" w:cs="Arial"/>
          <w:b/>
          <w:sz w:val="28"/>
          <w:szCs w:val="28"/>
        </w:rPr>
      </w:pPr>
    </w:p>
    <w:p w14:paraId="72D232F8" w14:textId="77777777" w:rsidR="00D2312D" w:rsidRPr="008C2396" w:rsidRDefault="00D2312D" w:rsidP="00B7008A">
      <w:pPr>
        <w:jc w:val="center"/>
        <w:rPr>
          <w:rFonts w:ascii="Arial" w:hAnsi="Arial" w:cs="Arial"/>
          <w:b/>
          <w:sz w:val="28"/>
          <w:szCs w:val="28"/>
        </w:rPr>
      </w:pPr>
    </w:p>
    <w:p w14:paraId="04FA3F8B" w14:textId="2D9A1DAD" w:rsidR="006E33C2" w:rsidRPr="008C2396" w:rsidRDefault="006E33C2" w:rsidP="0050044E">
      <w:pPr>
        <w:pStyle w:val="Ttulo1"/>
        <w:rPr>
          <w:rFonts w:cs="Arial"/>
        </w:rPr>
      </w:pPr>
      <w:bookmarkStart w:id="0" w:name="_Toc532221774"/>
      <w:r w:rsidRPr="008C2396">
        <w:rPr>
          <w:rFonts w:cs="Arial"/>
        </w:rPr>
        <w:lastRenderedPageBreak/>
        <w:t>DESCRIPCI</w:t>
      </w:r>
      <w:r w:rsidR="004D78C2">
        <w:rPr>
          <w:rFonts w:cs="Arial"/>
        </w:rPr>
        <w:t>Ó</w:t>
      </w:r>
      <w:r w:rsidRPr="008C2396">
        <w:rPr>
          <w:rFonts w:cs="Arial"/>
        </w:rPr>
        <w:t xml:space="preserve">N GENERAL DEL </w:t>
      </w:r>
      <w:r w:rsidR="0070100F" w:rsidRPr="008C2396">
        <w:rPr>
          <w:rFonts w:cs="Arial"/>
        </w:rPr>
        <w:t>REQUERIMIENTO</w:t>
      </w:r>
      <w:bookmarkEnd w:id="0"/>
    </w:p>
    <w:p w14:paraId="0F647D42"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12AD4BF1" w14:textId="77777777" w:rsidTr="00DB73D5">
        <w:trPr>
          <w:trHeight w:val="522"/>
        </w:trPr>
        <w:tc>
          <w:tcPr>
            <w:tcW w:w="3406" w:type="dxa"/>
            <w:shd w:val="clear" w:color="auto" w:fill="A50021"/>
            <w:vAlign w:val="center"/>
          </w:tcPr>
          <w:p w14:paraId="1D260493"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568A4CB3" w14:textId="2DA854C0" w:rsidR="003F51CC" w:rsidRPr="008C2396" w:rsidRDefault="000D52C6"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DB73D5" w:rsidRPr="008C2396" w14:paraId="12AFF041" w14:textId="77777777" w:rsidTr="00DB73D5">
        <w:trPr>
          <w:trHeight w:val="522"/>
        </w:trPr>
        <w:tc>
          <w:tcPr>
            <w:tcW w:w="3406" w:type="dxa"/>
            <w:shd w:val="clear" w:color="auto" w:fill="A50021"/>
            <w:vAlign w:val="center"/>
          </w:tcPr>
          <w:p w14:paraId="1D471905"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4B979EB2" w14:textId="5D8BB9DB" w:rsidR="006E33C2" w:rsidRPr="008C2396" w:rsidRDefault="000D52C6" w:rsidP="0031230D">
            <w:pPr>
              <w:rPr>
                <w:rFonts w:ascii="Arial" w:hAnsi="Arial" w:cs="Arial"/>
                <w:color w:val="A6A6A6"/>
                <w:sz w:val="22"/>
                <w:szCs w:val="22"/>
              </w:rPr>
            </w:pPr>
            <w:r>
              <w:rPr>
                <w:rFonts w:ascii="Arial" w:hAnsi="Arial" w:cs="Arial"/>
                <w:color w:val="A6A6A6"/>
                <w:sz w:val="22"/>
                <w:szCs w:val="22"/>
              </w:rPr>
              <w:t>Automatización de Demandas</w:t>
            </w:r>
          </w:p>
        </w:tc>
      </w:tr>
      <w:tr w:rsidR="006E33C2" w:rsidRPr="008C2396" w14:paraId="439C4C43" w14:textId="77777777" w:rsidTr="00DB73D5">
        <w:trPr>
          <w:trHeight w:val="343"/>
        </w:trPr>
        <w:tc>
          <w:tcPr>
            <w:tcW w:w="3406" w:type="dxa"/>
            <w:shd w:val="clear" w:color="auto" w:fill="A50021"/>
            <w:vAlign w:val="center"/>
          </w:tcPr>
          <w:p w14:paraId="02A09C13"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669029B1" w14:textId="7D098831" w:rsidR="006E33C2" w:rsidRPr="008C2396" w:rsidRDefault="000D52C6" w:rsidP="0031230D">
            <w:pPr>
              <w:rPr>
                <w:rFonts w:ascii="Arial" w:hAnsi="Arial" w:cs="Arial"/>
                <w:color w:val="A6A6A6"/>
                <w:sz w:val="22"/>
                <w:szCs w:val="22"/>
              </w:rPr>
            </w:pPr>
            <w:r>
              <w:rPr>
                <w:rFonts w:ascii="Arial" w:hAnsi="Arial" w:cs="Arial"/>
                <w:color w:val="A6A6A6"/>
                <w:sz w:val="22"/>
                <w:szCs w:val="22"/>
              </w:rPr>
              <w:t>20</w:t>
            </w:r>
            <w:r w:rsidR="006E33C2" w:rsidRPr="008C2396">
              <w:rPr>
                <w:rFonts w:ascii="Arial" w:hAnsi="Arial" w:cs="Arial"/>
                <w:color w:val="A6A6A6"/>
                <w:sz w:val="22"/>
                <w:szCs w:val="22"/>
              </w:rPr>
              <w:t>/</w:t>
            </w:r>
            <w:r>
              <w:rPr>
                <w:rFonts w:ascii="Arial" w:hAnsi="Arial" w:cs="Arial"/>
                <w:color w:val="A6A6A6"/>
                <w:sz w:val="22"/>
                <w:szCs w:val="22"/>
              </w:rPr>
              <w:t>02</w:t>
            </w:r>
            <w:r w:rsidR="006E33C2" w:rsidRPr="008C2396">
              <w:rPr>
                <w:rFonts w:ascii="Arial" w:hAnsi="Arial" w:cs="Arial"/>
                <w:color w:val="A6A6A6"/>
                <w:sz w:val="22"/>
                <w:szCs w:val="22"/>
              </w:rPr>
              <w:t>//</w:t>
            </w:r>
            <w:r>
              <w:rPr>
                <w:rFonts w:ascii="Arial" w:hAnsi="Arial" w:cs="Arial"/>
                <w:color w:val="A6A6A6"/>
                <w:sz w:val="22"/>
                <w:szCs w:val="22"/>
              </w:rPr>
              <w:t>2022</w:t>
            </w:r>
          </w:p>
        </w:tc>
      </w:tr>
      <w:tr w:rsidR="00DB73D5" w:rsidRPr="008C2396" w14:paraId="62AD74FF" w14:textId="77777777" w:rsidTr="00FB43A7">
        <w:trPr>
          <w:trHeight w:val="437"/>
        </w:trPr>
        <w:tc>
          <w:tcPr>
            <w:tcW w:w="3406" w:type="dxa"/>
            <w:shd w:val="clear" w:color="auto" w:fill="A50021"/>
            <w:vAlign w:val="center"/>
          </w:tcPr>
          <w:p w14:paraId="5E267277"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04022E0E" w14:textId="7477B6E5" w:rsidR="006E33C2" w:rsidRPr="008C2396" w:rsidRDefault="000D52C6" w:rsidP="0031230D">
            <w:pPr>
              <w:rPr>
                <w:rFonts w:ascii="Arial" w:hAnsi="Arial" w:cs="Arial"/>
                <w:color w:val="A6A6A6"/>
                <w:sz w:val="22"/>
                <w:szCs w:val="22"/>
              </w:rPr>
            </w:pPr>
            <w:proofErr w:type="spellStart"/>
            <w:r>
              <w:rPr>
                <w:rFonts w:ascii="Arial" w:hAnsi="Arial" w:cs="Arial"/>
                <w:color w:val="A6A6A6"/>
                <w:sz w:val="22"/>
                <w:szCs w:val="22"/>
              </w:rPr>
              <w:t>Andres</w:t>
            </w:r>
            <w:proofErr w:type="spellEnd"/>
            <w:r>
              <w:rPr>
                <w:rFonts w:ascii="Arial" w:hAnsi="Arial" w:cs="Arial"/>
                <w:color w:val="A6A6A6"/>
                <w:sz w:val="22"/>
                <w:szCs w:val="22"/>
              </w:rPr>
              <w:t xml:space="preserve"> </w:t>
            </w:r>
            <w:proofErr w:type="spellStart"/>
            <w:r>
              <w:rPr>
                <w:rFonts w:ascii="Arial" w:hAnsi="Arial" w:cs="Arial"/>
                <w:color w:val="A6A6A6"/>
                <w:sz w:val="22"/>
                <w:szCs w:val="22"/>
              </w:rPr>
              <w:t>Merás</w:t>
            </w:r>
            <w:proofErr w:type="spellEnd"/>
          </w:p>
        </w:tc>
      </w:tr>
      <w:tr w:rsidR="00DB73D5" w:rsidRPr="008C2396" w14:paraId="594C93B6" w14:textId="77777777" w:rsidTr="00FB43A7">
        <w:trPr>
          <w:trHeight w:val="699"/>
        </w:trPr>
        <w:tc>
          <w:tcPr>
            <w:tcW w:w="3406" w:type="dxa"/>
            <w:shd w:val="clear" w:color="auto" w:fill="A50021"/>
            <w:vAlign w:val="center"/>
          </w:tcPr>
          <w:p w14:paraId="336E5765"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2B1B81BA" w14:textId="7E2B93FC" w:rsidR="006E33C2" w:rsidRPr="008C2396" w:rsidRDefault="000D52C6" w:rsidP="0031230D">
            <w:pPr>
              <w:rPr>
                <w:rFonts w:ascii="Arial" w:hAnsi="Arial" w:cs="Arial"/>
                <w:color w:val="A6A6A6"/>
                <w:sz w:val="22"/>
                <w:szCs w:val="22"/>
              </w:rPr>
            </w:pPr>
            <w:r>
              <w:rPr>
                <w:rFonts w:ascii="Arial" w:hAnsi="Arial" w:cs="Arial"/>
                <w:color w:val="A6A6A6"/>
                <w:sz w:val="22"/>
                <w:szCs w:val="22"/>
              </w:rPr>
              <w:t>Bueno Diseño</w:t>
            </w:r>
          </w:p>
        </w:tc>
      </w:tr>
      <w:tr w:rsidR="006E33C2" w:rsidRPr="008C2396" w14:paraId="57FDEC5A" w14:textId="77777777" w:rsidTr="00FB43A7">
        <w:trPr>
          <w:trHeight w:val="837"/>
        </w:trPr>
        <w:tc>
          <w:tcPr>
            <w:tcW w:w="3406" w:type="dxa"/>
            <w:shd w:val="clear" w:color="auto" w:fill="A50021"/>
            <w:vAlign w:val="center"/>
          </w:tcPr>
          <w:p w14:paraId="69CB9078"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41724640" w14:textId="3D687BDF" w:rsidR="006E33C2" w:rsidRPr="008C2396" w:rsidRDefault="000D52C6" w:rsidP="0031230D">
            <w:pPr>
              <w:rPr>
                <w:rFonts w:ascii="Arial" w:hAnsi="Arial" w:cs="Arial"/>
                <w:color w:val="A6A6A6"/>
                <w:sz w:val="22"/>
                <w:szCs w:val="22"/>
              </w:rPr>
            </w:pPr>
            <w:r>
              <w:rPr>
                <w:rFonts w:ascii="Arial" w:hAnsi="Arial" w:cs="Arial"/>
                <w:color w:val="A6A6A6"/>
                <w:sz w:val="22"/>
                <w:szCs w:val="22"/>
              </w:rPr>
              <w:t>Omar Emilio Frias Romero</w:t>
            </w:r>
          </w:p>
        </w:tc>
      </w:tr>
    </w:tbl>
    <w:p w14:paraId="43611023" w14:textId="77777777" w:rsidR="00CD780B" w:rsidRPr="008C2396" w:rsidRDefault="00CD780B" w:rsidP="00CD780B">
      <w:pPr>
        <w:rPr>
          <w:rFonts w:ascii="Arial" w:hAnsi="Arial" w:cs="Arial"/>
          <w:lang w:val="es-ES_tradnl" w:eastAsia="en-US"/>
        </w:rPr>
      </w:pPr>
      <w:bookmarkStart w:id="1" w:name="_Toc532221775"/>
    </w:p>
    <w:p w14:paraId="7DB4E794"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202502F1"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4A91839C" w14:textId="77777777" w:rsidTr="002F0FDB">
        <w:trPr>
          <w:trHeight w:val="294"/>
        </w:trPr>
        <w:tc>
          <w:tcPr>
            <w:tcW w:w="10348" w:type="dxa"/>
            <w:shd w:val="clear" w:color="auto" w:fill="A50021"/>
          </w:tcPr>
          <w:p w14:paraId="46EE99DD"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0D3E72E3" w14:textId="77777777" w:rsidTr="0031230D">
        <w:trPr>
          <w:trHeight w:val="284"/>
        </w:trPr>
        <w:tc>
          <w:tcPr>
            <w:tcW w:w="10348" w:type="dxa"/>
            <w:shd w:val="clear" w:color="auto" w:fill="808080"/>
          </w:tcPr>
          <w:p w14:paraId="4B72C6B9"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6AC3EA82" w14:textId="77777777" w:rsidTr="00FB43A7">
        <w:trPr>
          <w:trHeight w:val="933"/>
        </w:trPr>
        <w:tc>
          <w:tcPr>
            <w:tcW w:w="10348" w:type="dxa"/>
            <w:shd w:val="clear" w:color="auto" w:fill="auto"/>
          </w:tcPr>
          <w:p w14:paraId="7B258DF5" w14:textId="4627FFDB" w:rsidR="000D458D" w:rsidRPr="008C2396" w:rsidRDefault="000D52C6" w:rsidP="00554294">
            <w:pPr>
              <w:rPr>
                <w:rFonts w:ascii="Arial" w:hAnsi="Arial" w:cs="Arial"/>
                <w:color w:val="A6A6A6"/>
                <w:sz w:val="22"/>
                <w:szCs w:val="22"/>
              </w:rPr>
            </w:pPr>
            <w:r>
              <w:rPr>
                <w:rFonts w:ascii="Arial" w:hAnsi="Arial" w:cs="Arial"/>
                <w:color w:val="A6A6A6"/>
                <w:sz w:val="22"/>
                <w:szCs w:val="22"/>
              </w:rPr>
              <w:t xml:space="preserve">Hoy en día no se tiene un control de las demandas recibidas y es un proceso tedioso y burocrático. Se quiere </w:t>
            </w:r>
            <w:proofErr w:type="spellStart"/>
            <w:r>
              <w:rPr>
                <w:rFonts w:ascii="Arial" w:hAnsi="Arial" w:cs="Arial"/>
                <w:color w:val="A6A6A6"/>
                <w:sz w:val="22"/>
                <w:szCs w:val="22"/>
              </w:rPr>
              <w:t>eficientizar</w:t>
            </w:r>
            <w:proofErr w:type="spellEnd"/>
            <w:r>
              <w:rPr>
                <w:rFonts w:ascii="Arial" w:hAnsi="Arial" w:cs="Arial"/>
                <w:color w:val="A6A6A6"/>
                <w:sz w:val="22"/>
                <w:szCs w:val="22"/>
              </w:rPr>
              <w:t xml:space="preserve"> este proceso desde una página Web, donde el interesado se de </w:t>
            </w:r>
            <w:proofErr w:type="spellStart"/>
            <w:r>
              <w:rPr>
                <w:rFonts w:ascii="Arial" w:hAnsi="Arial" w:cs="Arial"/>
                <w:color w:val="A6A6A6"/>
                <w:sz w:val="22"/>
                <w:szCs w:val="22"/>
              </w:rPr>
              <w:t>de</w:t>
            </w:r>
            <w:proofErr w:type="spellEnd"/>
            <w:r>
              <w:rPr>
                <w:rFonts w:ascii="Arial" w:hAnsi="Arial" w:cs="Arial"/>
                <w:color w:val="A6A6A6"/>
                <w:sz w:val="22"/>
                <w:szCs w:val="22"/>
              </w:rPr>
              <w:t xml:space="preserve"> alta con un usuario </w:t>
            </w:r>
            <w:proofErr w:type="gramStart"/>
            <w:r>
              <w:rPr>
                <w:rFonts w:ascii="Arial" w:hAnsi="Arial" w:cs="Arial"/>
                <w:color w:val="A6A6A6"/>
                <w:sz w:val="22"/>
                <w:szCs w:val="22"/>
              </w:rPr>
              <w:t>único .</w:t>
            </w:r>
            <w:proofErr w:type="gramEnd"/>
            <w:r>
              <w:rPr>
                <w:rFonts w:ascii="Arial" w:hAnsi="Arial" w:cs="Arial"/>
                <w:color w:val="A6A6A6"/>
                <w:sz w:val="22"/>
                <w:szCs w:val="22"/>
              </w:rPr>
              <w:t xml:space="preserve">  </w:t>
            </w:r>
            <w:r w:rsidR="00FC6024">
              <w:rPr>
                <w:rFonts w:ascii="Arial" w:hAnsi="Arial" w:cs="Arial"/>
                <w:color w:val="A6A6A6"/>
                <w:sz w:val="22"/>
                <w:szCs w:val="22"/>
              </w:rPr>
              <w:t xml:space="preserve">Llenar un formulario con el tipo de demanda que quiere realizar y se le asignará un número de folio único con el que podrá </w:t>
            </w:r>
            <w:proofErr w:type="spellStart"/>
            <w:r w:rsidR="00FC6024">
              <w:rPr>
                <w:rFonts w:ascii="Arial" w:hAnsi="Arial" w:cs="Arial"/>
                <w:color w:val="A6A6A6"/>
                <w:sz w:val="22"/>
                <w:szCs w:val="22"/>
              </w:rPr>
              <w:t>reastrear</w:t>
            </w:r>
            <w:proofErr w:type="spellEnd"/>
            <w:r w:rsidR="00FC6024">
              <w:rPr>
                <w:rFonts w:ascii="Arial" w:hAnsi="Arial" w:cs="Arial"/>
                <w:color w:val="A6A6A6"/>
                <w:sz w:val="22"/>
                <w:szCs w:val="22"/>
              </w:rPr>
              <w:t xml:space="preserve"> el </w:t>
            </w:r>
            <w:proofErr w:type="gramStart"/>
            <w:r w:rsidR="00FC6024">
              <w:rPr>
                <w:rFonts w:ascii="Arial" w:hAnsi="Arial" w:cs="Arial"/>
                <w:color w:val="A6A6A6"/>
                <w:sz w:val="22"/>
                <w:szCs w:val="22"/>
              </w:rPr>
              <w:t>status</w:t>
            </w:r>
            <w:proofErr w:type="gramEnd"/>
            <w:r w:rsidR="00FC6024">
              <w:rPr>
                <w:rFonts w:ascii="Arial" w:hAnsi="Arial" w:cs="Arial"/>
                <w:color w:val="A6A6A6"/>
                <w:sz w:val="22"/>
                <w:szCs w:val="22"/>
              </w:rPr>
              <w:t xml:space="preserve"> de su demanda. A su vez, se le asigna la demanda al Licenciado correspondiente y el cobro al área administrativa. </w:t>
            </w:r>
          </w:p>
        </w:tc>
      </w:tr>
      <w:tr w:rsidR="00554294" w:rsidRPr="008C2396" w14:paraId="55A9B7AB" w14:textId="77777777" w:rsidTr="0031230D">
        <w:trPr>
          <w:trHeight w:val="278"/>
        </w:trPr>
        <w:tc>
          <w:tcPr>
            <w:tcW w:w="10348" w:type="dxa"/>
            <w:shd w:val="clear" w:color="auto" w:fill="808080"/>
          </w:tcPr>
          <w:p w14:paraId="79087CD4"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44A2DCDE" w14:textId="77777777" w:rsidTr="00FB43A7">
        <w:trPr>
          <w:trHeight w:val="1189"/>
        </w:trPr>
        <w:tc>
          <w:tcPr>
            <w:tcW w:w="10348" w:type="dxa"/>
            <w:shd w:val="clear" w:color="auto" w:fill="auto"/>
          </w:tcPr>
          <w:p w14:paraId="614C093E" w14:textId="77777777" w:rsidR="00FC6024" w:rsidRDefault="00FC6024" w:rsidP="00554294">
            <w:pPr>
              <w:rPr>
                <w:rFonts w:ascii="Arial" w:hAnsi="Arial" w:cs="Arial"/>
                <w:color w:val="A6A6A6"/>
                <w:sz w:val="22"/>
                <w:szCs w:val="22"/>
              </w:rPr>
            </w:pPr>
            <w:r>
              <w:rPr>
                <w:rFonts w:ascii="Arial" w:hAnsi="Arial" w:cs="Arial"/>
                <w:color w:val="A6A6A6"/>
                <w:sz w:val="22"/>
                <w:szCs w:val="22"/>
              </w:rPr>
              <w:t>Se creará una página Web, intuitiva para el usuario, donde se utilizará un formulario y se le asignará un número único e irrepetible para darle seguimiento a cada demanda. Previamente el usuario debe de darse de alta para que en su perfil se vea el seguimiento de la demanda.</w:t>
            </w:r>
          </w:p>
          <w:p w14:paraId="6AF7EF43" w14:textId="7563D633" w:rsidR="00554294" w:rsidRPr="008C2396" w:rsidRDefault="00FC6024" w:rsidP="00554294">
            <w:pPr>
              <w:rPr>
                <w:rFonts w:ascii="Arial" w:hAnsi="Arial" w:cs="Arial"/>
                <w:color w:val="A6A6A6"/>
                <w:sz w:val="22"/>
                <w:szCs w:val="22"/>
              </w:rPr>
            </w:pPr>
            <w:r>
              <w:rPr>
                <w:rFonts w:ascii="Arial" w:hAnsi="Arial" w:cs="Arial"/>
                <w:color w:val="A6A6A6"/>
                <w:sz w:val="22"/>
                <w:szCs w:val="22"/>
              </w:rPr>
              <w:t xml:space="preserve">Al mismo tiempo se tendrá </w:t>
            </w:r>
            <w:r w:rsidR="003A3E0A">
              <w:rPr>
                <w:rFonts w:ascii="Arial" w:hAnsi="Arial" w:cs="Arial"/>
                <w:color w:val="A6A6A6"/>
                <w:sz w:val="22"/>
                <w:szCs w:val="22"/>
              </w:rPr>
              <w:t>el cobró en el área de finanzas y el licenciado encargado de dicha demanda tendrá ya los datos en su correo electrónico.</w:t>
            </w:r>
            <w:r w:rsidR="00554294" w:rsidRPr="008C2396">
              <w:rPr>
                <w:rFonts w:ascii="Arial" w:hAnsi="Arial" w:cs="Arial"/>
                <w:color w:val="A6A6A6"/>
                <w:sz w:val="22"/>
                <w:szCs w:val="22"/>
              </w:rPr>
              <w:t xml:space="preserve"> </w:t>
            </w:r>
          </w:p>
        </w:tc>
      </w:tr>
    </w:tbl>
    <w:p w14:paraId="3700107C" w14:textId="77777777" w:rsidR="00A461FC" w:rsidRPr="008C2396" w:rsidRDefault="00A461FC" w:rsidP="00A461FC">
      <w:pPr>
        <w:rPr>
          <w:rFonts w:ascii="Arial" w:hAnsi="Arial" w:cs="Arial"/>
          <w:b/>
          <w:sz w:val="28"/>
          <w:szCs w:val="28"/>
        </w:rPr>
      </w:pPr>
    </w:p>
    <w:p w14:paraId="188524BD"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46DF2945"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7A3F2842"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63F87744"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4E045F51"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18C98AAF" w14:textId="128E37EA" w:rsidR="007650F9" w:rsidRPr="008C2396" w:rsidRDefault="003A3E0A" w:rsidP="007650F9">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Andrés </w:t>
      </w:r>
      <w:proofErr w:type="spellStart"/>
      <w:r>
        <w:rPr>
          <w:rFonts w:ascii="Arial" w:hAnsi="Arial" w:cs="Arial"/>
          <w:b/>
          <w:bCs/>
          <w:sz w:val="22"/>
          <w:szCs w:val="22"/>
        </w:rPr>
        <w:t>Merás</w:t>
      </w:r>
      <w:proofErr w:type="spellEnd"/>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007650F9" w:rsidRPr="008C2396">
        <w:rPr>
          <w:rFonts w:ascii="Arial" w:hAnsi="Arial" w:cs="Arial"/>
          <w:b/>
          <w:bCs/>
          <w:sz w:val="22"/>
          <w:szCs w:val="22"/>
        </w:rPr>
        <w:tab/>
      </w:r>
      <w:r w:rsidR="00E45C7F" w:rsidRPr="008C2396">
        <w:rPr>
          <w:rFonts w:ascii="Arial" w:hAnsi="Arial" w:cs="Arial"/>
          <w:b/>
          <w:bCs/>
          <w:sz w:val="22"/>
          <w:szCs w:val="22"/>
        </w:rPr>
        <w:tab/>
        <w:t xml:space="preserve">       </w:t>
      </w:r>
      <w:proofErr w:type="gramStart"/>
      <w:r>
        <w:rPr>
          <w:rFonts w:ascii="Arial" w:hAnsi="Arial" w:cs="Arial"/>
          <w:b/>
          <w:bCs/>
          <w:sz w:val="22"/>
          <w:szCs w:val="22"/>
        </w:rPr>
        <w:tab/>
      </w:r>
      <w:r w:rsidR="00E45C7F" w:rsidRPr="008C2396">
        <w:rPr>
          <w:rFonts w:ascii="Arial" w:hAnsi="Arial" w:cs="Arial"/>
          <w:b/>
          <w:bCs/>
          <w:sz w:val="22"/>
          <w:szCs w:val="22"/>
        </w:rPr>
        <w:t xml:space="preserve">  </w:t>
      </w:r>
      <w:r>
        <w:rPr>
          <w:rFonts w:ascii="Arial" w:hAnsi="Arial" w:cs="Arial"/>
          <w:b/>
          <w:bCs/>
          <w:sz w:val="22"/>
          <w:szCs w:val="22"/>
        </w:rPr>
        <w:t>Elías</w:t>
      </w:r>
      <w:proofErr w:type="gramEnd"/>
      <w:r>
        <w:rPr>
          <w:rFonts w:ascii="Arial" w:hAnsi="Arial" w:cs="Arial"/>
          <w:b/>
          <w:bCs/>
          <w:sz w:val="22"/>
          <w:szCs w:val="22"/>
        </w:rPr>
        <w:t xml:space="preserve"> Ordaz</w:t>
      </w:r>
      <w:r w:rsidR="00E45C7F" w:rsidRPr="008C2396">
        <w:rPr>
          <w:rFonts w:ascii="Arial" w:hAnsi="Arial" w:cs="Arial"/>
          <w:b/>
          <w:bCs/>
          <w:sz w:val="22"/>
          <w:szCs w:val="22"/>
        </w:rPr>
        <w:t xml:space="preserve"> OTI</w:t>
      </w:r>
    </w:p>
    <w:p w14:paraId="06DA1067" w14:textId="62026FF7" w:rsidR="00CF1DBE" w:rsidRPr="008C2396" w:rsidRDefault="003A3E0A" w:rsidP="002C1CC6">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Abogabot</w:t>
      </w:r>
      <w:proofErr w:type="spellEnd"/>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00115130" w:rsidRPr="008C2396">
        <w:rPr>
          <w:rFonts w:ascii="Arial" w:hAnsi="Arial" w:cs="Arial"/>
          <w:b/>
          <w:bCs/>
          <w:sz w:val="22"/>
          <w:szCs w:val="22"/>
        </w:rPr>
        <w:tab/>
      </w:r>
      <w:r w:rsidR="00115130" w:rsidRPr="008C2396">
        <w:rPr>
          <w:rFonts w:ascii="Arial" w:hAnsi="Arial" w:cs="Arial"/>
          <w:b/>
          <w:bCs/>
          <w:sz w:val="22"/>
          <w:szCs w:val="22"/>
        </w:rPr>
        <w:tab/>
        <w:t xml:space="preserve">      </w:t>
      </w:r>
      <w:proofErr w:type="gramStart"/>
      <w:r>
        <w:rPr>
          <w:rFonts w:ascii="Arial" w:hAnsi="Arial" w:cs="Arial"/>
          <w:b/>
          <w:bCs/>
          <w:sz w:val="22"/>
          <w:szCs w:val="22"/>
        </w:rPr>
        <w:tab/>
      </w:r>
      <w:r w:rsidR="00115130" w:rsidRPr="008C2396">
        <w:rPr>
          <w:rFonts w:ascii="Arial" w:hAnsi="Arial" w:cs="Arial"/>
          <w:b/>
          <w:bCs/>
          <w:sz w:val="22"/>
          <w:szCs w:val="22"/>
        </w:rPr>
        <w:t xml:space="preserve">  </w:t>
      </w:r>
      <w:r>
        <w:rPr>
          <w:rFonts w:ascii="Arial" w:hAnsi="Arial" w:cs="Arial"/>
          <w:b/>
          <w:bCs/>
          <w:sz w:val="22"/>
          <w:szCs w:val="22"/>
        </w:rPr>
        <w:tab/>
      </w:r>
      <w:proofErr w:type="gramEnd"/>
      <w:r w:rsidR="00115130" w:rsidRPr="008C2396">
        <w:rPr>
          <w:rFonts w:ascii="Arial" w:hAnsi="Arial" w:cs="Arial"/>
          <w:b/>
          <w:bCs/>
          <w:sz w:val="22"/>
          <w:szCs w:val="22"/>
        </w:rPr>
        <w:t xml:space="preserve"> </w:t>
      </w:r>
      <w:r>
        <w:rPr>
          <w:rFonts w:ascii="Arial" w:hAnsi="Arial" w:cs="Arial"/>
          <w:b/>
          <w:bCs/>
          <w:sz w:val="22"/>
          <w:szCs w:val="22"/>
        </w:rPr>
        <w:t>Bueno Diseño</w:t>
      </w:r>
    </w:p>
    <w:p w14:paraId="76B3F510"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70CD691C" w14:textId="10CA05EE" w:rsidR="00933F02" w:rsidRPr="008C2396" w:rsidRDefault="00C758C6" w:rsidP="0050044E">
      <w:pPr>
        <w:pStyle w:val="Ttulo1"/>
        <w:rPr>
          <w:rFonts w:cs="Arial"/>
        </w:rPr>
      </w:pPr>
      <w:bookmarkStart w:id="2" w:name="_Toc532221776"/>
      <w:r w:rsidRPr="008C2396">
        <w:rPr>
          <w:rFonts w:cs="Arial"/>
        </w:rPr>
        <w:t>AN</w:t>
      </w:r>
      <w:r w:rsidR="003A3E0A">
        <w:rPr>
          <w:rFonts w:cs="Arial"/>
        </w:rPr>
        <w:t>Á</w:t>
      </w:r>
      <w:r w:rsidRPr="008C2396">
        <w:rPr>
          <w:rFonts w:cs="Arial"/>
        </w:rPr>
        <w:t>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13465295"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0"/>
        <w:gridCol w:w="1662"/>
        <w:gridCol w:w="1715"/>
        <w:gridCol w:w="1151"/>
      </w:tblGrid>
      <w:tr w:rsidR="00752596" w:rsidRPr="008C2396" w14:paraId="0DF5763D" w14:textId="77777777" w:rsidTr="00287554">
        <w:trPr>
          <w:trHeight w:val="182"/>
        </w:trPr>
        <w:tc>
          <w:tcPr>
            <w:tcW w:w="2836" w:type="dxa"/>
            <w:shd w:val="clear" w:color="auto" w:fill="A50021"/>
            <w:vAlign w:val="center"/>
          </w:tcPr>
          <w:p w14:paraId="0BDAD7E7"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65996E1D" w14:textId="06D70E5B" w:rsidR="00752596" w:rsidRPr="008C2396" w:rsidRDefault="002A083F" w:rsidP="00CF1DBE">
            <w:pPr>
              <w:jc w:val="center"/>
              <w:rPr>
                <w:rFonts w:ascii="Arial" w:hAnsi="Arial" w:cs="Arial"/>
                <w:b/>
                <w:color w:val="D9D9D9"/>
                <w:sz w:val="22"/>
                <w:szCs w:val="22"/>
              </w:rPr>
            </w:pPr>
            <w:r>
              <w:rPr>
                <w:rFonts w:ascii="Arial" w:hAnsi="Arial" w:cs="Arial"/>
                <w:b/>
                <w:color w:val="D9D9D9"/>
                <w:sz w:val="22"/>
                <w:szCs w:val="22"/>
              </w:rPr>
              <w:t>01</w:t>
            </w:r>
            <w:r w:rsidR="00752596" w:rsidRPr="008C2396">
              <w:rPr>
                <w:rFonts w:ascii="Arial" w:hAnsi="Arial" w:cs="Arial"/>
                <w:b/>
                <w:color w:val="D9D9D9"/>
                <w:sz w:val="22"/>
                <w:szCs w:val="22"/>
              </w:rPr>
              <w:t>/</w:t>
            </w:r>
            <w:r>
              <w:rPr>
                <w:rFonts w:ascii="Arial" w:hAnsi="Arial" w:cs="Arial"/>
                <w:b/>
                <w:color w:val="D9D9D9"/>
                <w:sz w:val="22"/>
                <w:szCs w:val="22"/>
              </w:rPr>
              <w:t>03</w:t>
            </w:r>
            <w:r w:rsidR="00752596" w:rsidRPr="008C2396">
              <w:rPr>
                <w:rFonts w:ascii="Arial" w:hAnsi="Arial" w:cs="Arial"/>
                <w:b/>
                <w:color w:val="D9D9D9"/>
                <w:sz w:val="22"/>
                <w:szCs w:val="22"/>
              </w:rPr>
              <w:t>/</w:t>
            </w:r>
            <w:r>
              <w:rPr>
                <w:rFonts w:ascii="Arial" w:hAnsi="Arial" w:cs="Arial"/>
                <w:b/>
                <w:color w:val="D9D9D9"/>
                <w:sz w:val="22"/>
                <w:szCs w:val="22"/>
              </w:rPr>
              <w:t>2022</w:t>
            </w:r>
          </w:p>
        </w:tc>
        <w:tc>
          <w:tcPr>
            <w:tcW w:w="1662" w:type="dxa"/>
            <w:shd w:val="clear" w:color="auto" w:fill="A50021"/>
          </w:tcPr>
          <w:p w14:paraId="4A224D63"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20FFBCA9" w14:textId="644FD82C" w:rsidR="00752596" w:rsidRPr="008C2396" w:rsidRDefault="002A083F" w:rsidP="00CF1DBE">
            <w:pPr>
              <w:jc w:val="center"/>
              <w:rPr>
                <w:rFonts w:ascii="Arial" w:hAnsi="Arial" w:cs="Arial"/>
                <w:b/>
                <w:color w:val="D9D9D9"/>
                <w:sz w:val="22"/>
                <w:szCs w:val="22"/>
              </w:rPr>
            </w:pPr>
            <w:r>
              <w:rPr>
                <w:rFonts w:ascii="Arial" w:hAnsi="Arial" w:cs="Arial"/>
                <w:b/>
                <w:color w:val="D9D9D9"/>
                <w:sz w:val="22"/>
                <w:szCs w:val="22"/>
              </w:rPr>
              <w:t>05</w:t>
            </w:r>
            <w:r w:rsidR="00752596" w:rsidRPr="008C2396">
              <w:rPr>
                <w:rFonts w:ascii="Arial" w:hAnsi="Arial" w:cs="Arial"/>
                <w:b/>
                <w:color w:val="D9D9D9"/>
                <w:sz w:val="22"/>
                <w:szCs w:val="22"/>
              </w:rPr>
              <w:t>/</w:t>
            </w:r>
            <w:r>
              <w:rPr>
                <w:rFonts w:ascii="Arial" w:hAnsi="Arial" w:cs="Arial"/>
                <w:b/>
                <w:color w:val="D9D9D9"/>
                <w:sz w:val="22"/>
                <w:szCs w:val="22"/>
              </w:rPr>
              <w:t>03</w:t>
            </w:r>
            <w:r w:rsidR="00752596" w:rsidRPr="008C2396">
              <w:rPr>
                <w:rFonts w:ascii="Arial" w:hAnsi="Arial" w:cs="Arial"/>
                <w:b/>
                <w:color w:val="D9D9D9"/>
                <w:sz w:val="22"/>
                <w:szCs w:val="22"/>
              </w:rPr>
              <w:t>/</w:t>
            </w:r>
            <w:r>
              <w:rPr>
                <w:rFonts w:ascii="Arial" w:hAnsi="Arial" w:cs="Arial"/>
                <w:b/>
                <w:color w:val="D9D9D9"/>
                <w:sz w:val="22"/>
                <w:szCs w:val="22"/>
              </w:rPr>
              <w:t>2022</w:t>
            </w:r>
          </w:p>
        </w:tc>
      </w:tr>
      <w:tr w:rsidR="00C5127D" w:rsidRPr="008C2396" w14:paraId="6AD57D5B" w14:textId="77777777" w:rsidTr="00287554">
        <w:trPr>
          <w:trHeight w:val="230"/>
        </w:trPr>
        <w:tc>
          <w:tcPr>
            <w:tcW w:w="10519" w:type="dxa"/>
            <w:gridSpan w:val="6"/>
            <w:shd w:val="clear" w:color="auto" w:fill="A50021"/>
            <w:vAlign w:val="center"/>
          </w:tcPr>
          <w:p w14:paraId="1CC5C9A5"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3F099E67" w14:textId="77777777" w:rsidTr="00287554">
        <w:trPr>
          <w:trHeight w:val="1578"/>
        </w:trPr>
        <w:tc>
          <w:tcPr>
            <w:tcW w:w="10519" w:type="dxa"/>
            <w:gridSpan w:val="6"/>
            <w:shd w:val="clear" w:color="auto" w:fill="FFFFFF"/>
            <w:vAlign w:val="center"/>
          </w:tcPr>
          <w:p w14:paraId="6172CD4B" w14:textId="55757A28" w:rsidR="00E442EC" w:rsidRPr="008C2396" w:rsidRDefault="00FB6857" w:rsidP="0031230D">
            <w:pPr>
              <w:rPr>
                <w:rFonts w:ascii="Arial" w:hAnsi="Arial" w:cs="Arial"/>
                <w:b/>
                <w:color w:val="A6A6A6"/>
                <w:sz w:val="22"/>
                <w:szCs w:val="22"/>
              </w:rPr>
            </w:pPr>
            <w:r>
              <w:rPr>
                <w:rFonts w:ascii="Arial" w:hAnsi="Arial" w:cs="Arial"/>
                <w:b/>
                <w:noProof/>
                <w:color w:val="A6A6A6"/>
                <w:sz w:val="22"/>
                <w:szCs w:val="22"/>
              </w:rPr>
              <w:drawing>
                <wp:inline distT="0" distB="0" distL="0" distR="0" wp14:anchorId="16DC2CC5" wp14:editId="169A0B11">
                  <wp:extent cx="5612130" cy="5252720"/>
                  <wp:effectExtent l="0" t="0" r="127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stretch>
                            <a:fillRect/>
                          </a:stretch>
                        </pic:blipFill>
                        <pic:spPr>
                          <a:xfrm>
                            <a:off x="0" y="0"/>
                            <a:ext cx="5612130" cy="5252720"/>
                          </a:xfrm>
                          <a:prstGeom prst="rect">
                            <a:avLst/>
                          </a:prstGeom>
                        </pic:spPr>
                      </pic:pic>
                    </a:graphicData>
                  </a:graphic>
                </wp:inline>
              </w:drawing>
            </w:r>
          </w:p>
          <w:p w14:paraId="0C3A98EE" w14:textId="4A3A8BE6" w:rsidR="00E442EC" w:rsidRPr="008C2396" w:rsidRDefault="00E442EC" w:rsidP="00235D56">
            <w:pPr>
              <w:jc w:val="center"/>
              <w:rPr>
                <w:rFonts w:ascii="Arial" w:hAnsi="Arial" w:cs="Arial"/>
                <w:b/>
                <w:color w:val="A6A6A6"/>
                <w:sz w:val="22"/>
                <w:szCs w:val="22"/>
              </w:rPr>
            </w:pPr>
          </w:p>
        </w:tc>
      </w:tr>
      <w:tr w:rsidR="00C5127D" w:rsidRPr="008C2396" w14:paraId="233233F5" w14:textId="77777777" w:rsidTr="00287554">
        <w:trPr>
          <w:trHeight w:val="182"/>
        </w:trPr>
        <w:tc>
          <w:tcPr>
            <w:tcW w:w="10519" w:type="dxa"/>
            <w:gridSpan w:val="6"/>
            <w:shd w:val="clear" w:color="auto" w:fill="A50021"/>
            <w:vAlign w:val="center"/>
          </w:tcPr>
          <w:p w14:paraId="6F0EBB3E"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1E071E8B" w14:textId="77777777" w:rsidTr="00287554">
        <w:trPr>
          <w:trHeight w:val="1578"/>
        </w:trPr>
        <w:tc>
          <w:tcPr>
            <w:tcW w:w="2836" w:type="dxa"/>
            <w:shd w:val="clear" w:color="auto" w:fill="A50021"/>
            <w:vAlign w:val="center"/>
          </w:tcPr>
          <w:p w14:paraId="58001059" w14:textId="77777777" w:rsidR="008355CE" w:rsidRPr="008C2396" w:rsidRDefault="00D6320C" w:rsidP="000C0F24">
            <w:pPr>
              <w:rPr>
                <w:rFonts w:ascii="Arial" w:hAnsi="Arial" w:cs="Arial"/>
                <w:b/>
                <w:sz w:val="22"/>
                <w:szCs w:val="22"/>
              </w:rPr>
            </w:pPr>
            <w:r w:rsidRPr="008C2396">
              <w:rPr>
                <w:rFonts w:ascii="Arial" w:hAnsi="Arial" w:cs="Arial"/>
                <w:b/>
                <w:sz w:val="22"/>
                <w:szCs w:val="22"/>
              </w:rPr>
              <w:lastRenderedPageBreak/>
              <w:t>Alcance</w:t>
            </w:r>
            <w:r w:rsidR="00C155CE" w:rsidRPr="008C2396">
              <w:rPr>
                <w:rFonts w:ascii="Arial" w:hAnsi="Arial" w:cs="Arial"/>
                <w:b/>
                <w:sz w:val="22"/>
                <w:szCs w:val="22"/>
              </w:rPr>
              <w:t xml:space="preserve"> de la solución </w:t>
            </w:r>
          </w:p>
        </w:tc>
        <w:tc>
          <w:tcPr>
            <w:tcW w:w="7683" w:type="dxa"/>
            <w:gridSpan w:val="5"/>
            <w:shd w:val="clear" w:color="auto" w:fill="auto"/>
          </w:tcPr>
          <w:p w14:paraId="15801813" w14:textId="0B4CBA0D" w:rsidR="00B36D46" w:rsidRPr="008C2396" w:rsidRDefault="002A083F" w:rsidP="00B36D46">
            <w:pPr>
              <w:rPr>
                <w:rFonts w:ascii="Arial" w:hAnsi="Arial" w:cs="Arial"/>
                <w:color w:val="A6A6A6"/>
                <w:sz w:val="22"/>
                <w:szCs w:val="22"/>
              </w:rPr>
            </w:pPr>
            <w:r>
              <w:rPr>
                <w:rFonts w:ascii="Arial" w:hAnsi="Arial" w:cs="Arial"/>
                <w:color w:val="A6A6A6"/>
                <w:sz w:val="22"/>
                <w:szCs w:val="22"/>
              </w:rPr>
              <w:t>La solución propuesta pretende solucionar el problema de logística en lo que el cliente da de alta una demanda, se cobra por parte del área administrativa, se delega al Licenciado encargado según el tipo de demanda y el seguimiento por parte del demandante</w:t>
            </w:r>
            <w:r w:rsidR="003A134E">
              <w:rPr>
                <w:rFonts w:ascii="Arial" w:hAnsi="Arial" w:cs="Arial"/>
                <w:color w:val="A6A6A6"/>
                <w:sz w:val="22"/>
                <w:szCs w:val="22"/>
              </w:rPr>
              <w:t xml:space="preserve"> sobre su demanda en todo el proceso</w:t>
            </w:r>
            <w:r>
              <w:rPr>
                <w:rFonts w:ascii="Arial" w:hAnsi="Arial" w:cs="Arial"/>
                <w:color w:val="A6A6A6"/>
                <w:sz w:val="22"/>
                <w:szCs w:val="22"/>
              </w:rPr>
              <w:t>.</w:t>
            </w:r>
          </w:p>
          <w:p w14:paraId="6E286066" w14:textId="77777777" w:rsidR="008355CE" w:rsidRPr="008C2396" w:rsidRDefault="008355CE" w:rsidP="00B36D46">
            <w:pPr>
              <w:rPr>
                <w:rFonts w:ascii="Arial" w:hAnsi="Arial" w:cs="Arial"/>
                <w:sz w:val="22"/>
                <w:szCs w:val="22"/>
              </w:rPr>
            </w:pPr>
          </w:p>
        </w:tc>
      </w:tr>
      <w:tr w:rsidR="006962B9" w:rsidRPr="008C2396" w14:paraId="4651CCE5" w14:textId="77777777" w:rsidTr="00287554">
        <w:trPr>
          <w:trHeight w:val="1578"/>
        </w:trPr>
        <w:tc>
          <w:tcPr>
            <w:tcW w:w="2836" w:type="dxa"/>
            <w:shd w:val="clear" w:color="auto" w:fill="A50021"/>
            <w:vAlign w:val="center"/>
          </w:tcPr>
          <w:p w14:paraId="122B8D25"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0E8A2477" w14:textId="77777777" w:rsidR="00FD0AE0" w:rsidRDefault="003A134E" w:rsidP="00C33F61">
            <w:pPr>
              <w:rPr>
                <w:rFonts w:ascii="Arial" w:hAnsi="Arial" w:cs="Arial"/>
                <w:color w:val="A6A6A6"/>
                <w:sz w:val="22"/>
                <w:szCs w:val="22"/>
              </w:rPr>
            </w:pPr>
            <w:r>
              <w:rPr>
                <w:rFonts w:ascii="Arial" w:hAnsi="Arial" w:cs="Arial"/>
                <w:color w:val="A6A6A6"/>
                <w:sz w:val="22"/>
                <w:szCs w:val="22"/>
              </w:rPr>
              <w:t xml:space="preserve">Se considera como </w:t>
            </w:r>
            <w:r w:rsidR="00C33F61" w:rsidRPr="008C2396">
              <w:rPr>
                <w:rFonts w:ascii="Arial" w:hAnsi="Arial" w:cs="Arial"/>
                <w:color w:val="A6A6A6"/>
                <w:sz w:val="22"/>
                <w:szCs w:val="22"/>
              </w:rPr>
              <w:t xml:space="preserve">requerimientos </w:t>
            </w:r>
            <w:r w:rsidR="00A03B86" w:rsidRPr="008C2396">
              <w:rPr>
                <w:rFonts w:ascii="Arial" w:hAnsi="Arial" w:cs="Arial"/>
                <w:color w:val="A6A6A6"/>
                <w:sz w:val="22"/>
                <w:szCs w:val="22"/>
              </w:rPr>
              <w:t>f</w:t>
            </w:r>
            <w:r w:rsidR="00C33F61" w:rsidRPr="008C2396">
              <w:rPr>
                <w:rFonts w:ascii="Arial" w:hAnsi="Arial" w:cs="Arial"/>
                <w:color w:val="A6A6A6"/>
                <w:sz w:val="22"/>
                <w:szCs w:val="22"/>
              </w:rPr>
              <w:t>uncionales</w:t>
            </w:r>
            <w:r>
              <w:rPr>
                <w:rFonts w:ascii="Arial" w:hAnsi="Arial" w:cs="Arial"/>
                <w:color w:val="A6A6A6"/>
                <w:sz w:val="22"/>
                <w:szCs w:val="22"/>
              </w:rPr>
              <w:t xml:space="preserve"> que el demandante sea dado de alta en la página de ABOGABOT, obtenga un número de registro de su demanda ligado a su </w:t>
            </w:r>
            <w:proofErr w:type="gramStart"/>
            <w:r>
              <w:rPr>
                <w:rFonts w:ascii="Arial" w:hAnsi="Arial" w:cs="Arial"/>
                <w:color w:val="A6A6A6"/>
                <w:sz w:val="22"/>
                <w:szCs w:val="22"/>
              </w:rPr>
              <w:t>perfil ,</w:t>
            </w:r>
            <w:proofErr w:type="gramEnd"/>
            <w:r>
              <w:rPr>
                <w:rFonts w:ascii="Arial" w:hAnsi="Arial" w:cs="Arial"/>
                <w:color w:val="A6A6A6"/>
                <w:sz w:val="22"/>
                <w:szCs w:val="22"/>
              </w:rPr>
              <w:t xml:space="preserve"> a la par </w:t>
            </w:r>
            <w:r w:rsidR="00FD0AE0">
              <w:rPr>
                <w:rFonts w:ascii="Arial" w:hAnsi="Arial" w:cs="Arial"/>
                <w:color w:val="A6A6A6"/>
                <w:sz w:val="22"/>
                <w:szCs w:val="22"/>
              </w:rPr>
              <w:t xml:space="preserve">el cobro con tarjeta de débito, crédito o </w:t>
            </w:r>
            <w:proofErr w:type="spellStart"/>
            <w:r w:rsidR="00FD0AE0">
              <w:rPr>
                <w:rFonts w:ascii="Arial" w:hAnsi="Arial" w:cs="Arial"/>
                <w:color w:val="A6A6A6"/>
                <w:sz w:val="22"/>
                <w:szCs w:val="22"/>
              </w:rPr>
              <w:t>Pay</w:t>
            </w:r>
            <w:proofErr w:type="spellEnd"/>
            <w:r w:rsidR="00FD0AE0">
              <w:rPr>
                <w:rFonts w:ascii="Arial" w:hAnsi="Arial" w:cs="Arial"/>
                <w:color w:val="A6A6A6"/>
                <w:sz w:val="22"/>
                <w:szCs w:val="22"/>
              </w:rPr>
              <w:t xml:space="preserve">-Pal será cobrado al demandante y automáticamente se enviará la información al área administrativa para los tratamientos correspondientes. </w:t>
            </w:r>
          </w:p>
          <w:p w14:paraId="2056519F" w14:textId="77777777" w:rsidR="00FD0AE0" w:rsidRDefault="00FD0AE0" w:rsidP="00C33F61">
            <w:pPr>
              <w:rPr>
                <w:rFonts w:ascii="Arial" w:hAnsi="Arial" w:cs="Arial"/>
                <w:color w:val="A6A6A6"/>
                <w:sz w:val="22"/>
                <w:szCs w:val="22"/>
              </w:rPr>
            </w:pPr>
            <w:r>
              <w:rPr>
                <w:rFonts w:ascii="Arial" w:hAnsi="Arial" w:cs="Arial"/>
                <w:color w:val="A6A6A6"/>
                <w:sz w:val="22"/>
                <w:szCs w:val="22"/>
              </w:rPr>
              <w:t>L</w:t>
            </w:r>
            <w:r w:rsidR="003A134E">
              <w:rPr>
                <w:rFonts w:ascii="Arial" w:hAnsi="Arial" w:cs="Arial"/>
                <w:color w:val="A6A6A6"/>
                <w:sz w:val="22"/>
                <w:szCs w:val="22"/>
              </w:rPr>
              <w:t xml:space="preserve">a demanda será </w:t>
            </w:r>
            <w:r>
              <w:rPr>
                <w:rFonts w:ascii="Arial" w:hAnsi="Arial" w:cs="Arial"/>
                <w:color w:val="A6A6A6"/>
                <w:sz w:val="22"/>
                <w:szCs w:val="22"/>
              </w:rPr>
              <w:t>enviada</w:t>
            </w:r>
            <w:r w:rsidR="003A134E">
              <w:rPr>
                <w:rFonts w:ascii="Arial" w:hAnsi="Arial" w:cs="Arial"/>
                <w:color w:val="A6A6A6"/>
                <w:sz w:val="22"/>
                <w:szCs w:val="22"/>
              </w:rPr>
              <w:t xml:space="preserve"> al Licenciado responsable de llevar los diferentes tipos de demanda</w:t>
            </w:r>
            <w:r>
              <w:rPr>
                <w:rFonts w:ascii="Arial" w:hAnsi="Arial" w:cs="Arial"/>
                <w:color w:val="A6A6A6"/>
                <w:sz w:val="22"/>
                <w:szCs w:val="22"/>
              </w:rPr>
              <w:t xml:space="preserve">, según sea el caso. </w:t>
            </w:r>
          </w:p>
          <w:p w14:paraId="2BD28555" w14:textId="187260FC" w:rsidR="006962B9" w:rsidRPr="008C2396" w:rsidRDefault="00FD0AE0" w:rsidP="00C33F61">
            <w:pPr>
              <w:rPr>
                <w:rFonts w:ascii="Arial" w:hAnsi="Arial" w:cs="Arial"/>
                <w:color w:val="A6A6A6"/>
                <w:sz w:val="22"/>
                <w:szCs w:val="22"/>
              </w:rPr>
            </w:pPr>
            <w:r>
              <w:rPr>
                <w:rFonts w:ascii="Arial" w:hAnsi="Arial" w:cs="Arial"/>
                <w:color w:val="A6A6A6"/>
                <w:sz w:val="22"/>
                <w:szCs w:val="22"/>
              </w:rPr>
              <w:t>EL demandante podrá entrar a la página de ABOGABOT y con su usuario llevar el seguimiento de su demanda.</w:t>
            </w:r>
            <w:r w:rsidR="003A134E">
              <w:rPr>
                <w:rFonts w:ascii="Arial" w:hAnsi="Arial" w:cs="Arial"/>
                <w:color w:val="A6A6A6"/>
                <w:sz w:val="22"/>
                <w:szCs w:val="22"/>
              </w:rPr>
              <w:t xml:space="preserve">  </w:t>
            </w:r>
          </w:p>
        </w:tc>
      </w:tr>
      <w:tr w:rsidR="00D51922" w:rsidRPr="008C2396" w14:paraId="32BE599B" w14:textId="77777777" w:rsidTr="00287554">
        <w:trPr>
          <w:trHeight w:val="1578"/>
        </w:trPr>
        <w:tc>
          <w:tcPr>
            <w:tcW w:w="2836" w:type="dxa"/>
            <w:shd w:val="clear" w:color="auto" w:fill="A50021"/>
            <w:vAlign w:val="center"/>
          </w:tcPr>
          <w:p w14:paraId="4B2E3DD0"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27553989" w14:textId="77777777" w:rsidR="00D51922" w:rsidRDefault="00FD0AE0" w:rsidP="00376C87">
            <w:pPr>
              <w:rPr>
                <w:rFonts w:ascii="Arial" w:hAnsi="Arial" w:cs="Arial"/>
                <w:color w:val="A6A6A6"/>
                <w:sz w:val="22"/>
                <w:szCs w:val="22"/>
                <w:lang w:val="es-CO"/>
              </w:rPr>
            </w:pPr>
            <w:r>
              <w:rPr>
                <w:rFonts w:ascii="Arial" w:hAnsi="Arial" w:cs="Arial"/>
                <w:color w:val="A6A6A6"/>
                <w:sz w:val="22"/>
                <w:szCs w:val="22"/>
                <w:lang w:val="es-CO"/>
              </w:rPr>
              <w:t xml:space="preserve">Se pretende certificar el procedimiento de </w:t>
            </w:r>
            <w:r w:rsidR="003D1F31">
              <w:rPr>
                <w:rFonts w:ascii="Arial" w:hAnsi="Arial" w:cs="Arial"/>
                <w:color w:val="A6A6A6"/>
                <w:sz w:val="22"/>
                <w:szCs w:val="22"/>
                <w:lang w:val="es-CO"/>
              </w:rPr>
              <w:t>“Emisión de perfil del cliente” en ISO-9001.</w:t>
            </w:r>
          </w:p>
          <w:p w14:paraId="48063F7C" w14:textId="3B12973A" w:rsidR="003D1F31" w:rsidRPr="008C2396" w:rsidRDefault="003D1F31" w:rsidP="00376C87">
            <w:pPr>
              <w:rPr>
                <w:rFonts w:ascii="Arial" w:hAnsi="Arial" w:cs="Arial"/>
                <w:color w:val="A6A6A6"/>
                <w:sz w:val="22"/>
                <w:szCs w:val="22"/>
                <w:lang w:val="es-CO"/>
              </w:rPr>
            </w:pPr>
            <w:r>
              <w:rPr>
                <w:rFonts w:ascii="Arial" w:hAnsi="Arial" w:cs="Arial"/>
                <w:color w:val="A6A6A6"/>
                <w:sz w:val="22"/>
                <w:szCs w:val="22"/>
                <w:lang w:val="es-CO"/>
              </w:rPr>
              <w:t xml:space="preserve">Después de la creación de manuales de procedimientos, mapeando cada uno de los procedimientos y </w:t>
            </w:r>
            <w:proofErr w:type="spellStart"/>
            <w:r>
              <w:rPr>
                <w:rFonts w:ascii="Arial" w:hAnsi="Arial" w:cs="Arial"/>
                <w:color w:val="A6A6A6"/>
                <w:sz w:val="22"/>
                <w:szCs w:val="22"/>
                <w:lang w:val="es-CO"/>
              </w:rPr>
              <w:t>eficientizar</w:t>
            </w:r>
            <w:proofErr w:type="spellEnd"/>
            <w:r>
              <w:rPr>
                <w:rFonts w:ascii="Arial" w:hAnsi="Arial" w:cs="Arial"/>
                <w:color w:val="A6A6A6"/>
                <w:sz w:val="22"/>
                <w:szCs w:val="22"/>
                <w:lang w:val="es-CO"/>
              </w:rPr>
              <w:t xml:space="preserve"> para poder certificar dicho procedimiento y darle un valor extra al cliente.</w:t>
            </w:r>
          </w:p>
        </w:tc>
      </w:tr>
      <w:tr w:rsidR="006962B9" w:rsidRPr="008C2396" w14:paraId="7E852D09" w14:textId="77777777" w:rsidTr="005D0764">
        <w:trPr>
          <w:trHeight w:val="1996"/>
        </w:trPr>
        <w:tc>
          <w:tcPr>
            <w:tcW w:w="2836" w:type="dxa"/>
            <w:shd w:val="clear" w:color="auto" w:fill="A50021"/>
            <w:vAlign w:val="center"/>
          </w:tcPr>
          <w:p w14:paraId="4B8055D1"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5145"/>
            </w:tblGrid>
            <w:tr w:rsidR="00F561BE" w:rsidRPr="008C2396" w14:paraId="413E2507" w14:textId="77777777" w:rsidTr="00287554">
              <w:tc>
                <w:tcPr>
                  <w:tcW w:w="0" w:type="auto"/>
                  <w:shd w:val="clear" w:color="auto" w:fill="A6A6A6"/>
                </w:tcPr>
                <w:p w14:paraId="156909D8"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79AB71EA"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561BE" w:rsidRPr="008C2396" w14:paraId="1B2D58E4" w14:textId="77777777" w:rsidTr="00287554">
              <w:tc>
                <w:tcPr>
                  <w:tcW w:w="0" w:type="auto"/>
                  <w:shd w:val="clear" w:color="auto" w:fill="auto"/>
                </w:tcPr>
                <w:p w14:paraId="081F63AD" w14:textId="7F607052" w:rsidR="00522F34" w:rsidRPr="00522F34" w:rsidRDefault="00522F34" w:rsidP="00522F34">
                  <w:pPr>
                    <w:jc w:val="center"/>
                    <w:rPr>
                      <w:rFonts w:ascii="Arial" w:hAnsi="Arial" w:cs="Arial"/>
                      <w:color w:val="A6A6A6"/>
                      <w:sz w:val="22"/>
                      <w:szCs w:val="22"/>
                    </w:rPr>
                  </w:pPr>
                  <w:r>
                    <w:rPr>
                      <w:rFonts w:ascii="Arial" w:hAnsi="Arial" w:cs="Arial"/>
                      <w:color w:val="A6A6A6"/>
                      <w:sz w:val="22"/>
                      <w:szCs w:val="22"/>
                    </w:rPr>
                    <w:t>Carlos Flores</w:t>
                  </w:r>
                  <w:r w:rsidR="00C362CB">
                    <w:rPr>
                      <w:rFonts w:ascii="Arial" w:hAnsi="Arial" w:cs="Arial"/>
                      <w:color w:val="A6A6A6"/>
                      <w:sz w:val="22"/>
                      <w:szCs w:val="22"/>
                    </w:rPr>
                    <w:t>- Demandante</w:t>
                  </w:r>
                </w:p>
              </w:tc>
              <w:tc>
                <w:tcPr>
                  <w:tcW w:w="0" w:type="auto"/>
                  <w:shd w:val="clear" w:color="auto" w:fill="auto"/>
                </w:tcPr>
                <w:p w14:paraId="373F8711" w14:textId="0C81D277" w:rsidR="00311F0C" w:rsidRPr="008C2396" w:rsidRDefault="00522F34" w:rsidP="00C362CB">
                  <w:pPr>
                    <w:rPr>
                      <w:rFonts w:ascii="Arial" w:hAnsi="Arial" w:cs="Arial"/>
                      <w:sz w:val="20"/>
                      <w:szCs w:val="20"/>
                    </w:rPr>
                  </w:pPr>
                  <w:r>
                    <w:rPr>
                      <w:rFonts w:ascii="Arial" w:hAnsi="Arial" w:cs="Arial"/>
                      <w:color w:val="A6A6A6"/>
                      <w:sz w:val="22"/>
                      <w:szCs w:val="22"/>
                    </w:rPr>
                    <w:t>E</w:t>
                  </w:r>
                  <w:r w:rsidR="00C362CB">
                    <w:rPr>
                      <w:rFonts w:ascii="Arial" w:hAnsi="Arial" w:cs="Arial"/>
                      <w:color w:val="A6A6A6"/>
                      <w:sz w:val="22"/>
                      <w:szCs w:val="22"/>
                    </w:rPr>
                    <w:t>l Demandante</w:t>
                  </w:r>
                  <w:r>
                    <w:rPr>
                      <w:rFonts w:ascii="Arial" w:hAnsi="Arial" w:cs="Arial"/>
                      <w:color w:val="A6A6A6"/>
                      <w:sz w:val="22"/>
                      <w:szCs w:val="22"/>
                    </w:rPr>
                    <w:t xml:space="preserve"> emulará </w:t>
                  </w:r>
                  <w:r w:rsidR="00C362CB">
                    <w:rPr>
                      <w:rFonts w:ascii="Arial" w:hAnsi="Arial" w:cs="Arial"/>
                      <w:color w:val="A6A6A6"/>
                      <w:sz w:val="22"/>
                      <w:szCs w:val="22"/>
                    </w:rPr>
                    <w:t xml:space="preserve">darse de alta en la página de ABOGABOT y crear su perfil para solicitar una demanda </w:t>
                  </w:r>
                  <w:r>
                    <w:rPr>
                      <w:rFonts w:ascii="Arial" w:hAnsi="Arial" w:cs="Arial"/>
                      <w:color w:val="A6A6A6"/>
                      <w:sz w:val="22"/>
                      <w:szCs w:val="22"/>
                    </w:rPr>
                    <w:t>de divorcio.</w:t>
                  </w:r>
                </w:p>
              </w:tc>
            </w:tr>
            <w:tr w:rsidR="00F561BE" w:rsidRPr="008C2396" w14:paraId="0EAAAF64" w14:textId="77777777" w:rsidTr="00287554">
              <w:tc>
                <w:tcPr>
                  <w:tcW w:w="0" w:type="auto"/>
                  <w:shd w:val="clear" w:color="auto" w:fill="auto"/>
                </w:tcPr>
                <w:p w14:paraId="35B7E1C5" w14:textId="460D6AAD" w:rsidR="00F0451E" w:rsidRPr="00C362CB" w:rsidRDefault="00C362CB" w:rsidP="00C362CB">
                  <w:pPr>
                    <w:pStyle w:val="Prrafodelista"/>
                    <w:numPr>
                      <w:ilvl w:val="0"/>
                      <w:numId w:val="33"/>
                    </w:numPr>
                    <w:jc w:val="center"/>
                    <w:rPr>
                      <w:rFonts w:ascii="Arial" w:hAnsi="Arial" w:cs="Arial"/>
                      <w:sz w:val="20"/>
                      <w:szCs w:val="20"/>
                    </w:rPr>
                  </w:pPr>
                  <w:r>
                    <w:rPr>
                      <w:rFonts w:ascii="Arial" w:hAnsi="Arial" w:cs="Arial"/>
                      <w:sz w:val="20"/>
                      <w:szCs w:val="20"/>
                    </w:rPr>
                    <w:t>Abogado</w:t>
                  </w:r>
                </w:p>
              </w:tc>
              <w:tc>
                <w:tcPr>
                  <w:tcW w:w="0" w:type="auto"/>
                  <w:shd w:val="clear" w:color="auto" w:fill="auto"/>
                </w:tcPr>
                <w:p w14:paraId="6A5D0C38" w14:textId="36028FF8" w:rsidR="00F0451E" w:rsidRPr="008C2396" w:rsidRDefault="00F561BE" w:rsidP="00F561BE">
                  <w:pPr>
                    <w:rPr>
                      <w:rFonts w:ascii="Arial" w:hAnsi="Arial" w:cs="Arial"/>
                      <w:sz w:val="20"/>
                      <w:szCs w:val="20"/>
                    </w:rPr>
                  </w:pPr>
                  <w:r w:rsidRPr="00F561BE">
                    <w:rPr>
                      <w:rFonts w:ascii="Arial" w:hAnsi="Arial" w:cs="Arial"/>
                      <w:color w:val="A6A6A6"/>
                      <w:sz w:val="22"/>
                      <w:szCs w:val="22"/>
                    </w:rPr>
                    <w:t xml:space="preserve">Los </w:t>
                  </w:r>
                  <w:proofErr w:type="gramStart"/>
                  <w:r w:rsidRPr="00F561BE">
                    <w:rPr>
                      <w:rFonts w:ascii="Arial" w:hAnsi="Arial" w:cs="Arial"/>
                      <w:color w:val="A6A6A6"/>
                      <w:sz w:val="22"/>
                      <w:szCs w:val="22"/>
                    </w:rPr>
                    <w:t>licenciados especialista</w:t>
                  </w:r>
                  <w:proofErr w:type="gramEnd"/>
                  <w:r w:rsidRPr="00F561BE">
                    <w:rPr>
                      <w:rFonts w:ascii="Arial" w:hAnsi="Arial" w:cs="Arial"/>
                      <w:color w:val="A6A6A6"/>
                      <w:sz w:val="22"/>
                      <w:szCs w:val="22"/>
                    </w:rPr>
                    <w:t xml:space="preserve"> en su rama, recibirán a través del sistema por orden de llegada cada uno de las demandas y ten</w:t>
                  </w:r>
                  <w:r w:rsidRPr="00F561BE">
                    <w:rPr>
                      <w:rFonts w:ascii="Arial" w:hAnsi="Arial" w:cs="Arial"/>
                      <w:color w:val="A6A6A6"/>
                      <w:sz w:val="22"/>
                      <w:szCs w:val="22"/>
                    </w:rPr>
                    <w:t>drá la ob</w:t>
                  </w:r>
                  <w:r w:rsidRPr="00F561BE">
                    <w:rPr>
                      <w:rFonts w:ascii="Arial" w:hAnsi="Arial" w:cs="Arial"/>
                      <w:color w:val="A6A6A6"/>
                      <w:sz w:val="22"/>
                      <w:szCs w:val="22"/>
                    </w:rPr>
                    <w:t>ligación de actualizar con fecha y descripción el desarrollo de las mismas.</w:t>
                  </w:r>
                  <w:r>
                    <w:rPr>
                      <w:rFonts w:ascii="Arial" w:hAnsi="Arial" w:cs="Arial"/>
                      <w:sz w:val="20"/>
                      <w:szCs w:val="20"/>
                    </w:rPr>
                    <w:t xml:space="preserve">  </w:t>
                  </w:r>
                </w:p>
              </w:tc>
            </w:tr>
            <w:tr w:rsidR="00F561BE" w:rsidRPr="008C2396" w14:paraId="56109FE6" w14:textId="77777777" w:rsidTr="00287554">
              <w:tc>
                <w:tcPr>
                  <w:tcW w:w="0" w:type="auto"/>
                  <w:shd w:val="clear" w:color="auto" w:fill="auto"/>
                </w:tcPr>
                <w:p w14:paraId="45174A26" w14:textId="4683724E" w:rsidR="00F0451E" w:rsidRPr="00C362CB" w:rsidRDefault="00C362CB" w:rsidP="00C362CB">
                  <w:pPr>
                    <w:pStyle w:val="Prrafodelista"/>
                    <w:numPr>
                      <w:ilvl w:val="0"/>
                      <w:numId w:val="33"/>
                    </w:numPr>
                    <w:rPr>
                      <w:rFonts w:ascii="Arial" w:hAnsi="Arial" w:cs="Arial"/>
                      <w:sz w:val="20"/>
                      <w:szCs w:val="20"/>
                    </w:rPr>
                  </w:pPr>
                  <w:r>
                    <w:rPr>
                      <w:rFonts w:ascii="Arial" w:hAnsi="Arial" w:cs="Arial"/>
                      <w:sz w:val="20"/>
                      <w:szCs w:val="20"/>
                    </w:rPr>
                    <w:t>Administrador</w:t>
                  </w:r>
                </w:p>
              </w:tc>
              <w:tc>
                <w:tcPr>
                  <w:tcW w:w="0" w:type="auto"/>
                  <w:shd w:val="clear" w:color="auto" w:fill="auto"/>
                </w:tcPr>
                <w:p w14:paraId="29845DD6" w14:textId="430BD6A9" w:rsidR="00F0451E" w:rsidRPr="008C2396" w:rsidRDefault="00F561BE" w:rsidP="00F561BE">
                  <w:pPr>
                    <w:rPr>
                      <w:rFonts w:ascii="Arial" w:hAnsi="Arial" w:cs="Arial"/>
                      <w:sz w:val="20"/>
                      <w:szCs w:val="20"/>
                    </w:rPr>
                  </w:pPr>
                  <w:r w:rsidRPr="00F561BE">
                    <w:rPr>
                      <w:rFonts w:ascii="Arial" w:hAnsi="Arial" w:cs="Arial"/>
                      <w:color w:val="A6A6A6"/>
                      <w:sz w:val="22"/>
                      <w:szCs w:val="22"/>
                    </w:rPr>
                    <w:t>El administrador recibirá el cobro de los demandantes y así podrá cotejar y realizar la contabilidad necesario para cuestiones tributarias.</w:t>
                  </w:r>
                </w:p>
              </w:tc>
            </w:tr>
          </w:tbl>
          <w:p w14:paraId="56D32D7E" w14:textId="77777777" w:rsidR="006962B9" w:rsidRPr="008C2396" w:rsidRDefault="006962B9" w:rsidP="00F0451E">
            <w:pPr>
              <w:jc w:val="center"/>
              <w:rPr>
                <w:rFonts w:ascii="Arial" w:hAnsi="Arial" w:cs="Arial"/>
                <w:sz w:val="20"/>
                <w:szCs w:val="20"/>
              </w:rPr>
            </w:pPr>
          </w:p>
        </w:tc>
      </w:tr>
      <w:tr w:rsidR="00CF1831" w:rsidRPr="008C2396" w14:paraId="0137902C" w14:textId="77777777" w:rsidTr="008C2396">
        <w:trPr>
          <w:trHeight w:val="843"/>
        </w:trPr>
        <w:tc>
          <w:tcPr>
            <w:tcW w:w="2836" w:type="dxa"/>
            <w:shd w:val="clear" w:color="auto" w:fill="A50021"/>
            <w:vAlign w:val="center"/>
          </w:tcPr>
          <w:p w14:paraId="561DB28C"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53766CC4" w14:textId="3A23F239" w:rsidR="006962B9" w:rsidRPr="00F561BE" w:rsidRDefault="00C362CB" w:rsidP="0031230D">
            <w:pPr>
              <w:rPr>
                <w:rFonts w:ascii="Arial" w:hAnsi="Arial" w:cs="Arial"/>
                <w:color w:val="A6A6A6"/>
                <w:sz w:val="22"/>
                <w:szCs w:val="22"/>
              </w:rPr>
            </w:pPr>
            <w:r w:rsidRPr="00F561BE">
              <w:rPr>
                <w:rFonts w:ascii="Arial" w:hAnsi="Arial" w:cs="Arial"/>
                <w:color w:val="A6A6A6"/>
                <w:sz w:val="22"/>
                <w:szCs w:val="22"/>
              </w:rPr>
              <w:t xml:space="preserve"> El demandante tendrá que darse de alta en la plataforma, ya que su registro genera un perfil, en el cual estará ligado la cobranza, el tipo de demanda, Licenciado representante, archivos adjuntos, etc.</w:t>
            </w:r>
          </w:p>
        </w:tc>
      </w:tr>
      <w:tr w:rsidR="00406976" w:rsidRPr="008C2396" w14:paraId="294101BC" w14:textId="77777777" w:rsidTr="00287554">
        <w:trPr>
          <w:trHeight w:val="1106"/>
        </w:trPr>
        <w:tc>
          <w:tcPr>
            <w:tcW w:w="2836" w:type="dxa"/>
            <w:vMerge w:val="restart"/>
            <w:shd w:val="clear" w:color="auto" w:fill="A50021"/>
            <w:vAlign w:val="center"/>
          </w:tcPr>
          <w:p w14:paraId="4BA289DA"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358F4DEF"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55AD91AE" w14:textId="77777777" w:rsidR="00406976" w:rsidRPr="008C2396" w:rsidRDefault="00406976" w:rsidP="00216320">
            <w:pPr>
              <w:rPr>
                <w:rFonts w:ascii="Arial" w:hAnsi="Arial" w:cs="Arial"/>
                <w:sz w:val="22"/>
                <w:szCs w:val="22"/>
              </w:rPr>
            </w:pPr>
          </w:p>
          <w:p w14:paraId="7EBAA177" w14:textId="668A6514" w:rsidR="00F1592D" w:rsidRPr="008C2396" w:rsidRDefault="001150EC" w:rsidP="00F1592D">
            <w:pPr>
              <w:rPr>
                <w:rFonts w:ascii="Arial" w:hAnsi="Arial" w:cs="Arial"/>
                <w:sz w:val="22"/>
                <w:szCs w:val="22"/>
              </w:rPr>
            </w:pPr>
            <w:r>
              <w:rPr>
                <w:rFonts w:ascii="Arial" w:hAnsi="Arial" w:cs="Arial"/>
                <w:sz w:val="22"/>
                <w:szCs w:val="22"/>
              </w:rPr>
              <w:t>X</w:t>
            </w:r>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3" w:name="Marcar2"/>
            <w:r w:rsidR="00F1592D" w:rsidRPr="008C2396">
              <w:rPr>
                <w:rFonts w:ascii="Arial" w:hAnsi="Arial" w:cs="Arial"/>
                <w:sz w:val="22"/>
                <w:szCs w:val="22"/>
              </w:rPr>
              <w:instrText xml:space="preserve"> FORMCHECKBOX </w:instrText>
            </w:r>
            <w:r w:rsidR="008A41CF">
              <w:rPr>
                <w:rFonts w:ascii="Arial" w:hAnsi="Arial" w:cs="Arial"/>
                <w:sz w:val="22"/>
                <w:szCs w:val="22"/>
              </w:rPr>
            </w:r>
            <w:r w:rsidR="008A41CF">
              <w:rPr>
                <w:rFonts w:ascii="Arial" w:hAnsi="Arial" w:cs="Arial"/>
                <w:sz w:val="22"/>
                <w:szCs w:val="22"/>
              </w:rPr>
              <w:fldChar w:fldCharType="separate"/>
            </w:r>
            <w:r w:rsidR="00F1592D" w:rsidRPr="008C2396">
              <w:rPr>
                <w:rFonts w:ascii="Arial" w:hAnsi="Arial" w:cs="Arial"/>
                <w:sz w:val="22"/>
                <w:szCs w:val="22"/>
              </w:rPr>
              <w:fldChar w:fldCharType="end"/>
            </w:r>
            <w:bookmarkEnd w:id="3"/>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4" w:name="Marcar3"/>
            <w:r w:rsidR="00F1592D" w:rsidRPr="008C2396">
              <w:rPr>
                <w:rFonts w:ascii="Arial" w:hAnsi="Arial" w:cs="Arial"/>
                <w:sz w:val="22"/>
                <w:szCs w:val="22"/>
              </w:rPr>
              <w:instrText xml:space="preserve"> FORMCHECKBOX </w:instrText>
            </w:r>
            <w:r w:rsidR="008A41CF">
              <w:rPr>
                <w:rFonts w:ascii="Arial" w:hAnsi="Arial" w:cs="Arial"/>
                <w:sz w:val="22"/>
                <w:szCs w:val="22"/>
              </w:rPr>
            </w:r>
            <w:r w:rsidR="008A41CF">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5" w:name="Marcar4"/>
            <w:r w:rsidR="004D5E96" w:rsidRPr="008C2396">
              <w:rPr>
                <w:rFonts w:ascii="Arial" w:hAnsi="Arial" w:cs="Arial"/>
                <w:sz w:val="22"/>
                <w:szCs w:val="22"/>
              </w:rPr>
              <w:instrText xml:space="preserve"> FORMCHECKBOX </w:instrText>
            </w:r>
            <w:r w:rsidR="008A41CF">
              <w:rPr>
                <w:rFonts w:ascii="Arial" w:hAnsi="Arial" w:cs="Arial"/>
                <w:sz w:val="22"/>
                <w:szCs w:val="22"/>
              </w:rPr>
            </w:r>
            <w:r w:rsidR="008A41CF">
              <w:rPr>
                <w:rFonts w:ascii="Arial" w:hAnsi="Arial" w:cs="Arial"/>
                <w:sz w:val="22"/>
                <w:szCs w:val="22"/>
              </w:rPr>
              <w:fldChar w:fldCharType="separate"/>
            </w:r>
            <w:r w:rsidR="004D5E96" w:rsidRPr="008C2396">
              <w:rPr>
                <w:rFonts w:ascii="Arial" w:hAnsi="Arial" w:cs="Arial"/>
                <w:sz w:val="22"/>
                <w:szCs w:val="22"/>
              </w:rPr>
              <w:fldChar w:fldCharType="end"/>
            </w:r>
            <w:bookmarkEnd w:id="5"/>
            <w:r w:rsidR="004D5E96" w:rsidRPr="008C2396">
              <w:rPr>
                <w:rFonts w:ascii="Arial" w:hAnsi="Arial" w:cs="Arial"/>
                <w:sz w:val="22"/>
                <w:szCs w:val="22"/>
              </w:rPr>
              <w:t xml:space="preserve"> Servicio Web     </w:t>
            </w:r>
          </w:p>
          <w:p w14:paraId="58D14997" w14:textId="77777777" w:rsidR="00F1592D" w:rsidRPr="008C2396" w:rsidRDefault="00F1592D" w:rsidP="00216320">
            <w:pPr>
              <w:rPr>
                <w:rFonts w:ascii="Arial" w:hAnsi="Arial" w:cs="Arial"/>
                <w:sz w:val="22"/>
                <w:szCs w:val="22"/>
              </w:rPr>
            </w:pPr>
          </w:p>
          <w:p w14:paraId="70010D54"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6" w:name="Marcar5"/>
            <w:r w:rsidRPr="008C2396">
              <w:rPr>
                <w:rFonts w:ascii="Arial" w:hAnsi="Arial" w:cs="Arial"/>
                <w:sz w:val="22"/>
                <w:szCs w:val="22"/>
              </w:rPr>
              <w:instrText xml:space="preserve"> FORMCHECKBOX </w:instrText>
            </w:r>
            <w:r w:rsidR="008A41CF">
              <w:rPr>
                <w:rFonts w:ascii="Arial" w:hAnsi="Arial" w:cs="Arial"/>
                <w:sz w:val="22"/>
                <w:szCs w:val="22"/>
              </w:rPr>
            </w:r>
            <w:r w:rsidR="008A41CF">
              <w:rPr>
                <w:rFonts w:ascii="Arial" w:hAnsi="Arial" w:cs="Arial"/>
                <w:sz w:val="22"/>
                <w:szCs w:val="22"/>
              </w:rPr>
              <w:fldChar w:fldCharType="separate"/>
            </w:r>
            <w:r w:rsidRPr="008C2396">
              <w:rPr>
                <w:rFonts w:ascii="Arial" w:hAnsi="Arial" w:cs="Arial"/>
                <w:sz w:val="22"/>
                <w:szCs w:val="22"/>
              </w:rPr>
              <w:fldChar w:fldCharType="end"/>
            </w:r>
            <w:bookmarkEnd w:id="6"/>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7" w:name="Marcar6"/>
            <w:r w:rsidR="00EB3B75" w:rsidRPr="008C2396">
              <w:rPr>
                <w:rFonts w:ascii="Arial" w:hAnsi="Arial" w:cs="Arial"/>
                <w:sz w:val="22"/>
                <w:szCs w:val="22"/>
              </w:rPr>
              <w:instrText xml:space="preserve"> FORMCHECKBOX </w:instrText>
            </w:r>
            <w:r w:rsidR="008A41CF">
              <w:rPr>
                <w:rFonts w:ascii="Arial" w:hAnsi="Arial" w:cs="Arial"/>
                <w:sz w:val="22"/>
                <w:szCs w:val="22"/>
              </w:rPr>
            </w:r>
            <w:r w:rsidR="008A41CF">
              <w:rPr>
                <w:rFonts w:ascii="Arial" w:hAnsi="Arial" w:cs="Arial"/>
                <w:sz w:val="22"/>
                <w:szCs w:val="22"/>
              </w:rPr>
              <w:fldChar w:fldCharType="separate"/>
            </w:r>
            <w:r w:rsidR="00EB3B75" w:rsidRPr="008C2396">
              <w:rPr>
                <w:rFonts w:ascii="Arial" w:hAnsi="Arial" w:cs="Arial"/>
                <w:sz w:val="22"/>
                <w:szCs w:val="22"/>
              </w:rPr>
              <w:fldChar w:fldCharType="end"/>
            </w:r>
            <w:bookmarkEnd w:id="7"/>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736949CC" w14:textId="77777777" w:rsidR="00406976" w:rsidRPr="008C2396" w:rsidRDefault="00406976" w:rsidP="00EB3B75">
            <w:pPr>
              <w:rPr>
                <w:rFonts w:ascii="Arial" w:hAnsi="Arial" w:cs="Arial"/>
                <w:b/>
                <w:color w:val="D9D9D9"/>
                <w:sz w:val="22"/>
                <w:szCs w:val="22"/>
              </w:rPr>
            </w:pPr>
          </w:p>
        </w:tc>
      </w:tr>
      <w:tr w:rsidR="00406976" w:rsidRPr="008C2396" w14:paraId="3E25BB66" w14:textId="77777777" w:rsidTr="00287554">
        <w:trPr>
          <w:trHeight w:val="1348"/>
        </w:trPr>
        <w:tc>
          <w:tcPr>
            <w:tcW w:w="2836" w:type="dxa"/>
            <w:vMerge/>
            <w:shd w:val="clear" w:color="auto" w:fill="A50021"/>
            <w:vAlign w:val="center"/>
          </w:tcPr>
          <w:p w14:paraId="3DEC4F0E"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2DA1AA0C"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2E055FA8" w14:textId="77777777" w:rsidR="00406976" w:rsidRPr="00D1764B" w:rsidRDefault="00406976" w:rsidP="00DD4EC2">
            <w:pPr>
              <w:rPr>
                <w:rFonts w:ascii="Arial" w:hAnsi="Arial" w:cs="Arial"/>
                <w:sz w:val="22"/>
                <w:szCs w:val="22"/>
                <w:lang w:val="en-US"/>
              </w:rPr>
            </w:pPr>
          </w:p>
          <w:p w14:paraId="1F338CF2"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8" w:name="Marcar7"/>
            <w:r w:rsidRPr="00D1764B">
              <w:rPr>
                <w:rFonts w:ascii="Arial" w:hAnsi="Arial" w:cs="Arial"/>
                <w:sz w:val="22"/>
                <w:szCs w:val="22"/>
                <w:lang w:val="en-US"/>
              </w:rPr>
              <w:instrText xml:space="preserve"> FORMCHECKBOX </w:instrText>
            </w:r>
            <w:r w:rsidR="008A41CF">
              <w:rPr>
                <w:rFonts w:ascii="Arial" w:hAnsi="Arial" w:cs="Arial"/>
                <w:sz w:val="22"/>
                <w:szCs w:val="22"/>
              </w:rPr>
            </w:r>
            <w:r w:rsidR="008A41CF">
              <w:rPr>
                <w:rFonts w:ascii="Arial" w:hAnsi="Arial" w:cs="Arial"/>
                <w:sz w:val="22"/>
                <w:szCs w:val="22"/>
              </w:rPr>
              <w:fldChar w:fldCharType="separate"/>
            </w:r>
            <w:r w:rsidRPr="008C2396">
              <w:rPr>
                <w:rFonts w:ascii="Arial" w:hAnsi="Arial" w:cs="Arial"/>
                <w:sz w:val="22"/>
                <w:szCs w:val="22"/>
              </w:rPr>
              <w:fldChar w:fldCharType="end"/>
            </w:r>
            <w:bookmarkEnd w:id="8"/>
            <w:r w:rsidRPr="00D1764B">
              <w:rPr>
                <w:rFonts w:ascii="Arial" w:hAnsi="Arial" w:cs="Arial"/>
                <w:sz w:val="22"/>
                <w:szCs w:val="22"/>
                <w:lang w:val="en-US"/>
              </w:rPr>
              <w:t xml:space="preserve"> Oracle</w:t>
            </w:r>
          </w:p>
          <w:p w14:paraId="17B2DC62" w14:textId="3F7A6089" w:rsidR="00406976" w:rsidRPr="00D1764B" w:rsidRDefault="00C362CB" w:rsidP="00DD4EC2">
            <w:pPr>
              <w:rPr>
                <w:rFonts w:ascii="Arial" w:hAnsi="Arial" w:cs="Arial"/>
                <w:sz w:val="22"/>
                <w:szCs w:val="22"/>
                <w:lang w:val="en-US"/>
              </w:rPr>
            </w:pPr>
            <w:proofErr w:type="gramStart"/>
            <w:r w:rsidRPr="00FB6857">
              <w:rPr>
                <w:rFonts w:ascii="Arial" w:hAnsi="Arial" w:cs="Arial"/>
                <w:sz w:val="22"/>
                <w:szCs w:val="22"/>
                <w:lang w:val="en-US"/>
              </w:rPr>
              <w:t xml:space="preserve">X  </w:t>
            </w:r>
            <w:r w:rsidR="00406976" w:rsidRPr="00D1764B">
              <w:rPr>
                <w:rFonts w:ascii="Arial" w:hAnsi="Arial" w:cs="Arial"/>
                <w:sz w:val="22"/>
                <w:szCs w:val="22"/>
                <w:lang w:val="en-US"/>
              </w:rPr>
              <w:t>SQL</w:t>
            </w:r>
            <w:proofErr w:type="gramEnd"/>
            <w:r w:rsidR="00406976" w:rsidRPr="00D1764B">
              <w:rPr>
                <w:rFonts w:ascii="Arial" w:hAnsi="Arial" w:cs="Arial"/>
                <w:sz w:val="22"/>
                <w:szCs w:val="22"/>
                <w:lang w:val="en-US"/>
              </w:rPr>
              <w:t xml:space="preserve"> Server</w:t>
            </w:r>
          </w:p>
          <w:p w14:paraId="43BD657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9" w:name="Marcar9"/>
            <w:r w:rsidRPr="00D1764B">
              <w:rPr>
                <w:rFonts w:ascii="Arial" w:hAnsi="Arial" w:cs="Arial"/>
                <w:sz w:val="22"/>
                <w:szCs w:val="22"/>
                <w:lang w:val="en-US"/>
              </w:rPr>
              <w:instrText xml:space="preserve"> FORMCHECKBOX </w:instrText>
            </w:r>
            <w:r w:rsidR="008A41CF">
              <w:rPr>
                <w:rFonts w:ascii="Arial" w:hAnsi="Arial" w:cs="Arial"/>
                <w:sz w:val="22"/>
                <w:szCs w:val="22"/>
              </w:rPr>
            </w:r>
            <w:r w:rsidR="008A41CF">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53EAFD45"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0" w:name="Marcar10"/>
            <w:r w:rsidRPr="00D1764B">
              <w:rPr>
                <w:rFonts w:ascii="Arial" w:hAnsi="Arial" w:cs="Arial"/>
                <w:sz w:val="22"/>
                <w:szCs w:val="22"/>
                <w:lang w:val="en-US"/>
              </w:rPr>
              <w:instrText xml:space="preserve"> FORMCHECKBOX </w:instrText>
            </w:r>
            <w:r w:rsidR="008A41CF">
              <w:rPr>
                <w:rFonts w:ascii="Arial" w:hAnsi="Arial" w:cs="Arial"/>
                <w:sz w:val="22"/>
                <w:szCs w:val="22"/>
              </w:rPr>
            </w:r>
            <w:r w:rsidR="008A41CF">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MongoDB</w:t>
            </w:r>
          </w:p>
          <w:p w14:paraId="790314E2"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1" w:name="Marcar11"/>
            <w:r w:rsidRPr="00D1764B">
              <w:rPr>
                <w:rFonts w:ascii="Arial" w:hAnsi="Arial" w:cs="Arial"/>
                <w:sz w:val="22"/>
                <w:szCs w:val="22"/>
                <w:lang w:val="en-US"/>
              </w:rPr>
              <w:instrText xml:space="preserve"> FORMCHECKBOX </w:instrText>
            </w:r>
            <w:r w:rsidR="008A41CF">
              <w:rPr>
                <w:rFonts w:ascii="Arial" w:hAnsi="Arial" w:cs="Arial"/>
                <w:sz w:val="22"/>
                <w:szCs w:val="22"/>
              </w:rPr>
            </w:r>
            <w:r w:rsidR="008A41CF">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0645139F"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230E756F" w14:textId="77777777" w:rsidR="00406976" w:rsidRPr="008C2396" w:rsidRDefault="00406976" w:rsidP="00DD4EC2">
            <w:pPr>
              <w:pBdr>
                <w:bottom w:val="single" w:sz="12" w:space="1" w:color="auto"/>
              </w:pBdr>
              <w:rPr>
                <w:rFonts w:ascii="Arial" w:hAnsi="Arial" w:cs="Arial"/>
                <w:b/>
                <w:sz w:val="22"/>
                <w:szCs w:val="22"/>
              </w:rPr>
            </w:pPr>
            <w:r w:rsidRPr="008C2396">
              <w:rPr>
                <w:rFonts w:ascii="Arial" w:hAnsi="Arial" w:cs="Arial"/>
                <w:b/>
                <w:sz w:val="22"/>
                <w:szCs w:val="22"/>
              </w:rPr>
              <w:t>Versión</w:t>
            </w:r>
          </w:p>
          <w:p w14:paraId="4E76D945" w14:textId="34444197" w:rsidR="00190F2A" w:rsidRPr="008C2396" w:rsidRDefault="001150EC" w:rsidP="00DD4EC2">
            <w:pPr>
              <w:rPr>
                <w:rFonts w:ascii="Arial" w:hAnsi="Arial" w:cs="Arial"/>
                <w:b/>
                <w:color w:val="D9D9D9"/>
                <w:sz w:val="22"/>
                <w:szCs w:val="22"/>
              </w:rPr>
            </w:pPr>
            <w:r w:rsidRPr="001150EC">
              <w:rPr>
                <w:rFonts w:ascii="Arial" w:hAnsi="Arial" w:cs="Arial"/>
                <w:b/>
                <w:color w:val="D9D9D9"/>
                <w:sz w:val="20"/>
                <w:szCs w:val="20"/>
              </w:rPr>
              <w:t>SP 2019</w:t>
            </w:r>
            <w:r w:rsidR="00190F2A" w:rsidRPr="008C2396">
              <w:rPr>
                <w:rFonts w:ascii="Arial" w:hAnsi="Arial" w:cs="Arial"/>
                <w:b/>
                <w:color w:val="D9D9D9"/>
                <w:sz w:val="22"/>
                <w:szCs w:val="22"/>
              </w:rPr>
              <w:t>____</w:t>
            </w:r>
          </w:p>
          <w:p w14:paraId="407A1E5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7EA7CC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9C25062"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E92BB3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09A17440" w14:textId="77777777" w:rsidTr="00287554">
        <w:trPr>
          <w:trHeight w:val="1348"/>
        </w:trPr>
        <w:tc>
          <w:tcPr>
            <w:tcW w:w="2836" w:type="dxa"/>
            <w:vMerge/>
            <w:shd w:val="clear" w:color="auto" w:fill="A50021"/>
            <w:vAlign w:val="center"/>
          </w:tcPr>
          <w:p w14:paraId="48930049"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A7ECE41"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7DBB765E" w14:textId="77777777" w:rsidR="00406976" w:rsidRPr="008C2396" w:rsidRDefault="00406976" w:rsidP="005B1D0C">
            <w:pPr>
              <w:rPr>
                <w:rFonts w:ascii="Arial" w:hAnsi="Arial" w:cs="Arial"/>
                <w:sz w:val="22"/>
                <w:szCs w:val="22"/>
              </w:rPr>
            </w:pPr>
          </w:p>
          <w:p w14:paraId="1BB8DD6D"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8A41CF">
              <w:rPr>
                <w:rFonts w:ascii="Arial" w:hAnsi="Arial" w:cs="Arial"/>
                <w:sz w:val="22"/>
                <w:szCs w:val="22"/>
              </w:rPr>
            </w:r>
            <w:r w:rsidR="008A41CF">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1E135A05"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8A41CF">
              <w:rPr>
                <w:rFonts w:ascii="Arial" w:hAnsi="Arial" w:cs="Arial"/>
                <w:sz w:val="22"/>
                <w:szCs w:val="22"/>
              </w:rPr>
            </w:r>
            <w:r w:rsidR="008A41CF">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3027F430" w14:textId="77777777" w:rsidR="00C362C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8A41CF">
              <w:rPr>
                <w:rFonts w:ascii="Arial" w:hAnsi="Arial" w:cs="Arial"/>
                <w:sz w:val="22"/>
                <w:szCs w:val="22"/>
              </w:rPr>
            </w:r>
            <w:r w:rsidR="008A41CF">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7AECDD33" w14:textId="7417F560" w:rsidR="00406976" w:rsidRPr="00D1764B" w:rsidRDefault="00C362CB" w:rsidP="005B1D0C">
            <w:pPr>
              <w:rPr>
                <w:rFonts w:ascii="Arial" w:hAnsi="Arial" w:cs="Arial"/>
                <w:sz w:val="22"/>
                <w:szCs w:val="22"/>
              </w:rPr>
            </w:pPr>
            <w:r>
              <w:rPr>
                <w:rFonts w:ascii="Arial" w:hAnsi="Arial" w:cs="Arial"/>
                <w:sz w:val="22"/>
                <w:szCs w:val="22"/>
              </w:rPr>
              <w:t xml:space="preserve">    </w:t>
            </w:r>
            <w:r w:rsidR="00406976" w:rsidRPr="00D1764B">
              <w:rPr>
                <w:rFonts w:ascii="Arial" w:hAnsi="Arial" w:cs="Arial"/>
                <w:sz w:val="22"/>
                <w:szCs w:val="22"/>
              </w:rPr>
              <w:t>Java</w:t>
            </w:r>
          </w:p>
          <w:p w14:paraId="6BEEE376" w14:textId="25FED727" w:rsidR="00406976" w:rsidRPr="00D1764B" w:rsidRDefault="00C362CB" w:rsidP="005B1D0C">
            <w:pPr>
              <w:pStyle w:val="Prrafodelista"/>
              <w:ind w:left="0"/>
              <w:rPr>
                <w:rFonts w:ascii="Arial" w:hAnsi="Arial" w:cs="Arial"/>
                <w:sz w:val="22"/>
                <w:szCs w:val="22"/>
              </w:rPr>
            </w:pPr>
            <w:r>
              <w:rPr>
                <w:rFonts w:ascii="Arial" w:hAnsi="Arial" w:cs="Arial"/>
                <w:sz w:val="22"/>
                <w:szCs w:val="22"/>
              </w:rPr>
              <w:t>X</w:t>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7BCC587D" w14:textId="0E999F64" w:rsidR="00406976" w:rsidRPr="008C2396" w:rsidRDefault="001150EC" w:rsidP="001150EC">
            <w:pPr>
              <w:rPr>
                <w:rFonts w:ascii="Arial" w:hAnsi="Arial" w:cs="Arial"/>
                <w:sz w:val="22"/>
                <w:szCs w:val="22"/>
              </w:rPr>
            </w:pPr>
            <w:r>
              <w:rPr>
                <w:rFonts w:ascii="Arial" w:hAnsi="Arial" w:cs="Arial"/>
                <w:sz w:val="22"/>
                <w:szCs w:val="22"/>
              </w:rPr>
              <w:t xml:space="preserve">X </w:t>
            </w:r>
            <w:proofErr w:type="spellStart"/>
            <w:proofErr w:type="gramStart"/>
            <w:r w:rsidR="00406976" w:rsidRPr="00D1764B">
              <w:rPr>
                <w:rFonts w:ascii="Arial" w:hAnsi="Arial" w:cs="Arial"/>
                <w:sz w:val="22"/>
                <w:szCs w:val="22"/>
              </w:rPr>
              <w:t>Otro:_</w:t>
            </w:r>
            <w:proofErr w:type="gramEnd"/>
            <w:r>
              <w:rPr>
                <w:rFonts w:ascii="Arial" w:hAnsi="Arial" w:cs="Arial"/>
                <w:sz w:val="22"/>
                <w:szCs w:val="22"/>
              </w:rPr>
              <w:t>HTML</w:t>
            </w:r>
            <w:proofErr w:type="spellEnd"/>
            <w:r>
              <w:rPr>
                <w:rFonts w:ascii="Arial" w:hAnsi="Arial" w:cs="Arial"/>
                <w:sz w:val="22"/>
                <w:szCs w:val="22"/>
              </w:rPr>
              <w:t>, CSS</w:t>
            </w:r>
          </w:p>
        </w:tc>
        <w:tc>
          <w:tcPr>
            <w:tcW w:w="1147" w:type="dxa"/>
            <w:shd w:val="clear" w:color="auto" w:fill="auto"/>
          </w:tcPr>
          <w:p w14:paraId="696BC020"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65B66A42"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2174FA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3568B4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A2B3BE6"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7A5DD77" w14:textId="493B15C1" w:rsidR="00190F2A" w:rsidRPr="008C2396" w:rsidRDefault="00E72B01" w:rsidP="00190F2A">
            <w:pPr>
              <w:rPr>
                <w:rFonts w:ascii="Arial" w:hAnsi="Arial" w:cs="Arial"/>
                <w:b/>
                <w:color w:val="D9D9D9"/>
                <w:sz w:val="22"/>
                <w:szCs w:val="22"/>
              </w:rPr>
            </w:pPr>
            <w:r>
              <w:rPr>
                <w:rFonts w:ascii="Arial" w:hAnsi="Arial" w:cs="Arial"/>
                <w:b/>
                <w:color w:val="D9D9D9"/>
                <w:sz w:val="22"/>
                <w:szCs w:val="22"/>
              </w:rPr>
              <w:t>ES6</w:t>
            </w:r>
          </w:p>
          <w:p w14:paraId="412E022F"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D16AAC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53411E0A" w14:textId="77777777" w:rsidTr="00287554">
        <w:trPr>
          <w:trHeight w:val="182"/>
        </w:trPr>
        <w:tc>
          <w:tcPr>
            <w:tcW w:w="2836" w:type="dxa"/>
            <w:shd w:val="clear" w:color="auto" w:fill="A50021"/>
            <w:vAlign w:val="center"/>
          </w:tcPr>
          <w:p w14:paraId="11F56F54"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0FBCA636" w14:textId="10104615"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00C362CB">
              <w:rPr>
                <w:rFonts w:ascii="Arial" w:hAnsi="Arial" w:cs="Arial"/>
                <w:sz w:val="22"/>
                <w:szCs w:val="22"/>
              </w:rPr>
              <w:t>X</w:t>
            </w:r>
            <w:proofErr w:type="gramEnd"/>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042A36DC" w14:textId="77777777" w:rsidR="000A71D8" w:rsidRPr="008C2396" w:rsidRDefault="000A71D8" w:rsidP="003D4A48">
      <w:pPr>
        <w:rPr>
          <w:rFonts w:ascii="Arial" w:hAnsi="Arial" w:cs="Arial"/>
          <w:b/>
          <w:sz w:val="28"/>
          <w:szCs w:val="28"/>
          <w:lang w:val="es-CO"/>
        </w:rPr>
      </w:pPr>
    </w:p>
    <w:p w14:paraId="62874580"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7159830F" w14:textId="77777777" w:rsidTr="0031230D">
        <w:tc>
          <w:tcPr>
            <w:tcW w:w="4112" w:type="dxa"/>
            <w:shd w:val="clear" w:color="auto" w:fill="A6A6A6"/>
          </w:tcPr>
          <w:p w14:paraId="7A822673"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6E09F9A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0FBB1020"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166665BB"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025EF7A4" w14:textId="77777777" w:rsidTr="0031230D">
        <w:tc>
          <w:tcPr>
            <w:tcW w:w="4112" w:type="dxa"/>
            <w:shd w:val="clear" w:color="auto" w:fill="auto"/>
          </w:tcPr>
          <w:p w14:paraId="1205C545" w14:textId="58E5BCFC" w:rsidR="008B73D8" w:rsidRPr="008C2396" w:rsidRDefault="00E72B0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Carlos Flores</w:t>
            </w:r>
          </w:p>
        </w:tc>
        <w:tc>
          <w:tcPr>
            <w:tcW w:w="2551" w:type="dxa"/>
            <w:shd w:val="clear" w:color="auto" w:fill="auto"/>
          </w:tcPr>
          <w:p w14:paraId="026DB46C" w14:textId="3E37D44D" w:rsidR="008B73D8" w:rsidRPr="008C2396" w:rsidRDefault="00E72B0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ABOGABOT</w:t>
            </w:r>
          </w:p>
        </w:tc>
        <w:tc>
          <w:tcPr>
            <w:tcW w:w="1316" w:type="dxa"/>
            <w:shd w:val="clear" w:color="auto" w:fill="auto"/>
          </w:tcPr>
          <w:p w14:paraId="45AF4A3B" w14:textId="555D769A" w:rsidR="008B73D8" w:rsidRPr="008C2396" w:rsidRDefault="00E72B0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xxx-xxx</w:t>
            </w:r>
          </w:p>
        </w:tc>
        <w:tc>
          <w:tcPr>
            <w:tcW w:w="2511" w:type="dxa"/>
            <w:shd w:val="clear" w:color="auto" w:fill="auto"/>
          </w:tcPr>
          <w:p w14:paraId="70BF9FB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08B7F3CE" w14:textId="77777777" w:rsidTr="0031230D">
        <w:tc>
          <w:tcPr>
            <w:tcW w:w="4112" w:type="dxa"/>
            <w:shd w:val="clear" w:color="auto" w:fill="auto"/>
          </w:tcPr>
          <w:p w14:paraId="104EFF0F" w14:textId="0D5B87E1" w:rsidR="008B73D8" w:rsidRPr="008C2396" w:rsidRDefault="00E72B0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Andrés Meras</w:t>
            </w:r>
          </w:p>
        </w:tc>
        <w:tc>
          <w:tcPr>
            <w:tcW w:w="2551" w:type="dxa"/>
            <w:shd w:val="clear" w:color="auto" w:fill="auto"/>
          </w:tcPr>
          <w:p w14:paraId="419BA9EF" w14:textId="5E8E2D15" w:rsidR="008B73D8" w:rsidRPr="008C2396" w:rsidRDefault="00E72B0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ABOGABOT</w:t>
            </w:r>
          </w:p>
        </w:tc>
        <w:tc>
          <w:tcPr>
            <w:tcW w:w="1316" w:type="dxa"/>
            <w:shd w:val="clear" w:color="auto" w:fill="auto"/>
          </w:tcPr>
          <w:p w14:paraId="0BD30B3F" w14:textId="6E000F01" w:rsidR="008B73D8" w:rsidRPr="008C2396" w:rsidRDefault="00E72B0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xxx-xxx</w:t>
            </w:r>
          </w:p>
        </w:tc>
        <w:tc>
          <w:tcPr>
            <w:tcW w:w="2511" w:type="dxa"/>
            <w:shd w:val="clear" w:color="auto" w:fill="auto"/>
          </w:tcPr>
          <w:p w14:paraId="3A63260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679120A" w14:textId="77777777" w:rsidTr="0031230D">
        <w:tc>
          <w:tcPr>
            <w:tcW w:w="4112" w:type="dxa"/>
            <w:shd w:val="clear" w:color="auto" w:fill="auto"/>
          </w:tcPr>
          <w:p w14:paraId="1410DDF6" w14:textId="2672B631" w:rsidR="008B73D8" w:rsidRPr="008C2396" w:rsidRDefault="00E72B0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Elías Ordaz</w:t>
            </w:r>
          </w:p>
        </w:tc>
        <w:tc>
          <w:tcPr>
            <w:tcW w:w="2551" w:type="dxa"/>
            <w:shd w:val="clear" w:color="auto" w:fill="auto"/>
          </w:tcPr>
          <w:p w14:paraId="661FDBB7" w14:textId="1E7C0DCB" w:rsidR="008B73D8" w:rsidRPr="008C2396" w:rsidRDefault="00E72B0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DEKRA</w:t>
            </w:r>
          </w:p>
        </w:tc>
        <w:tc>
          <w:tcPr>
            <w:tcW w:w="1316" w:type="dxa"/>
            <w:shd w:val="clear" w:color="auto" w:fill="auto"/>
          </w:tcPr>
          <w:p w14:paraId="6F3CE1E8" w14:textId="134C7CCC" w:rsidR="008B73D8" w:rsidRPr="008C2396" w:rsidRDefault="00E72B0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xxx-xxx</w:t>
            </w:r>
          </w:p>
        </w:tc>
        <w:tc>
          <w:tcPr>
            <w:tcW w:w="2511" w:type="dxa"/>
            <w:shd w:val="clear" w:color="auto" w:fill="auto"/>
          </w:tcPr>
          <w:p w14:paraId="0DB366B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3C5FB6C4" w14:textId="423E5B93" w:rsidR="006844B1" w:rsidRPr="008461FE" w:rsidRDefault="00C454AB" w:rsidP="008461FE">
      <w:pPr>
        <w:numPr>
          <w:ilvl w:val="0"/>
          <w:numId w:val="28"/>
        </w:numPr>
        <w:jc w:val="center"/>
        <w:rPr>
          <w:rFonts w:ascii="Arial" w:hAnsi="Arial" w:cs="Arial"/>
          <w:b/>
          <w:sz w:val="28"/>
          <w:szCs w:val="28"/>
        </w:rPr>
      </w:pPr>
      <w:r w:rsidRPr="008461FE">
        <w:rPr>
          <w:rFonts w:ascii="Arial" w:hAnsi="Arial" w:cs="Arial"/>
          <w:b/>
          <w:sz w:val="28"/>
          <w:szCs w:val="28"/>
        </w:rPr>
        <w:t>FASE DE PLANEACIÓN</w:t>
      </w:r>
      <w:r w:rsidR="006007F2" w:rsidRPr="008461FE">
        <w:rPr>
          <w:rFonts w:ascii="Arial" w:hAnsi="Arial" w:cs="Arial"/>
          <w:b/>
          <w:sz w:val="28"/>
          <w:szCs w:val="28"/>
        </w:rPr>
        <w:t xml:space="preserve"> Y GERENCIA DEL PROYECTO</w:t>
      </w:r>
    </w:p>
    <w:p w14:paraId="3EF344C3"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w:rsidR="000E42E9" w:rsidRPr="008C2396" w14:paraId="4B91D904" w14:textId="77777777" w:rsidTr="004627A3">
        <w:trPr>
          <w:trHeight w:val="182"/>
        </w:trPr>
        <w:tc>
          <w:tcPr>
            <w:tcW w:w="2613" w:type="dxa"/>
            <w:gridSpan w:val="3"/>
            <w:shd w:val="clear" w:color="auto" w:fill="A50021"/>
            <w:vAlign w:val="center"/>
          </w:tcPr>
          <w:p w14:paraId="15A1B23A"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773F1630"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4A431557"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0A9685A6" w14:textId="77777777" w:rsidR="000E42E9" w:rsidRPr="008C2396" w:rsidRDefault="000E42E9" w:rsidP="004627A3">
            <w:pPr>
              <w:jc w:val="center"/>
              <w:rPr>
                <w:rFonts w:ascii="Arial" w:hAnsi="Arial" w:cs="Arial"/>
                <w:b/>
                <w:sz w:val="22"/>
                <w:szCs w:val="22"/>
              </w:rPr>
            </w:pPr>
          </w:p>
        </w:tc>
      </w:tr>
      <w:tr w:rsidR="00BB0598" w:rsidRPr="008C2396" w14:paraId="5951E512" w14:textId="77777777" w:rsidTr="0031230D">
        <w:trPr>
          <w:trHeight w:val="182"/>
        </w:trPr>
        <w:tc>
          <w:tcPr>
            <w:tcW w:w="10452" w:type="dxa"/>
            <w:gridSpan w:val="10"/>
            <w:shd w:val="clear" w:color="auto" w:fill="A50021"/>
            <w:vAlign w:val="center"/>
          </w:tcPr>
          <w:p w14:paraId="353F52A2"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1BEC22A6" w14:textId="77777777" w:rsidTr="00C5359F">
        <w:trPr>
          <w:trHeight w:val="226"/>
        </w:trPr>
        <w:tc>
          <w:tcPr>
            <w:tcW w:w="463" w:type="dxa"/>
            <w:shd w:val="clear" w:color="auto" w:fill="A6A6A6"/>
          </w:tcPr>
          <w:p w14:paraId="35CDC3AC"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14:paraId="31D8790C"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58A899D9"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57230787"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75E49CE2"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5E6377F2"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28FD63D8"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1A71FB" w14:paraId="3A3B19AE" w14:textId="77777777" w:rsidTr="00C5359F">
        <w:trPr>
          <w:trHeight w:val="567"/>
        </w:trPr>
        <w:tc>
          <w:tcPr>
            <w:tcW w:w="463" w:type="dxa"/>
            <w:shd w:val="clear" w:color="auto" w:fill="FFFFFF"/>
            <w:vAlign w:val="center"/>
          </w:tcPr>
          <w:p w14:paraId="4CF9F13A" w14:textId="06B346BD" w:rsidR="001E1737" w:rsidRPr="008C2396" w:rsidRDefault="003B42A9" w:rsidP="00D76FAB">
            <w:pPr>
              <w:rPr>
                <w:rFonts w:ascii="Arial" w:hAnsi="Arial" w:cs="Arial"/>
                <w:b/>
                <w:color w:val="D9D9D9"/>
                <w:sz w:val="22"/>
                <w:szCs w:val="22"/>
                <w:lang w:val="es-CO"/>
              </w:rPr>
            </w:pPr>
            <w:r>
              <w:rPr>
                <w:rFonts w:ascii="Arial" w:hAnsi="Arial" w:cs="Arial"/>
                <w:b/>
                <w:color w:val="D9D9D9"/>
                <w:sz w:val="22"/>
                <w:szCs w:val="22"/>
                <w:lang w:val="es-CO"/>
              </w:rPr>
              <w:t>1</w:t>
            </w:r>
          </w:p>
        </w:tc>
        <w:tc>
          <w:tcPr>
            <w:tcW w:w="1763" w:type="dxa"/>
            <w:shd w:val="clear" w:color="auto" w:fill="FFFFFF"/>
            <w:vAlign w:val="center"/>
          </w:tcPr>
          <w:p w14:paraId="2BA81D61" w14:textId="3FE7DCD5" w:rsidR="001E1737" w:rsidRPr="008C2396" w:rsidRDefault="003B42A9" w:rsidP="00D76FAB">
            <w:pPr>
              <w:rPr>
                <w:rFonts w:ascii="Arial" w:hAnsi="Arial" w:cs="Arial"/>
                <w:b/>
                <w:color w:val="D9D9D9"/>
                <w:sz w:val="22"/>
                <w:szCs w:val="22"/>
                <w:lang w:val="es-CO"/>
              </w:rPr>
            </w:pPr>
            <w:r>
              <w:rPr>
                <w:rFonts w:ascii="Arial" w:hAnsi="Arial" w:cs="Arial"/>
                <w:b/>
                <w:color w:val="D9D9D9"/>
                <w:sz w:val="22"/>
                <w:szCs w:val="22"/>
                <w:lang w:val="es-CO"/>
              </w:rPr>
              <w:t>Mapeo de Procesos</w:t>
            </w:r>
          </w:p>
        </w:tc>
        <w:tc>
          <w:tcPr>
            <w:tcW w:w="1540" w:type="dxa"/>
            <w:gridSpan w:val="2"/>
            <w:shd w:val="clear" w:color="auto" w:fill="FFFFFF"/>
            <w:vAlign w:val="center"/>
          </w:tcPr>
          <w:p w14:paraId="6B7BEDE0" w14:textId="17398C7A" w:rsidR="001E1737" w:rsidRPr="003B42A9" w:rsidRDefault="003B42A9" w:rsidP="00D76FAB">
            <w:pPr>
              <w:rPr>
                <w:rFonts w:ascii="Arial" w:hAnsi="Arial" w:cs="Arial"/>
                <w:b/>
                <w:color w:val="D9D9D9"/>
                <w:sz w:val="16"/>
                <w:szCs w:val="16"/>
                <w:lang w:val="es-CO"/>
              </w:rPr>
            </w:pPr>
            <w:r w:rsidRPr="003B42A9">
              <w:rPr>
                <w:rFonts w:ascii="Arial" w:hAnsi="Arial" w:cs="Arial"/>
                <w:b/>
                <w:color w:val="D9D9D9"/>
                <w:sz w:val="16"/>
                <w:szCs w:val="16"/>
                <w:lang w:val="es-CO"/>
              </w:rPr>
              <w:t>El equipo desarrollador se sentará con los integrantes del proceso y mapeará todo el proceso desde que se recibe la solicitud por parte de un cliente.</w:t>
            </w:r>
          </w:p>
        </w:tc>
        <w:tc>
          <w:tcPr>
            <w:tcW w:w="1586" w:type="dxa"/>
            <w:gridSpan w:val="2"/>
            <w:shd w:val="clear" w:color="auto" w:fill="FFFFFF"/>
            <w:vAlign w:val="center"/>
          </w:tcPr>
          <w:p w14:paraId="0C6189D6" w14:textId="0164C474" w:rsidR="001E1737" w:rsidRPr="003B42A9" w:rsidRDefault="003B42A9" w:rsidP="00D76FAB">
            <w:pPr>
              <w:rPr>
                <w:rFonts w:ascii="Arial" w:hAnsi="Arial" w:cs="Arial"/>
                <w:b/>
                <w:color w:val="D9D9D9"/>
                <w:sz w:val="16"/>
                <w:szCs w:val="16"/>
                <w:lang w:val="es-CO"/>
              </w:rPr>
            </w:pPr>
            <w:r w:rsidRPr="003B42A9">
              <w:rPr>
                <w:rFonts w:ascii="Arial" w:hAnsi="Arial" w:cs="Arial"/>
                <w:b/>
                <w:color w:val="D9D9D9"/>
                <w:sz w:val="16"/>
                <w:szCs w:val="16"/>
                <w:lang w:val="es-CO"/>
              </w:rPr>
              <w:t>Equipo Desarrollador entregará al supervisor de las áreas involucradas la información detallada para su autorización previa automatización del proceso.</w:t>
            </w:r>
          </w:p>
        </w:tc>
        <w:tc>
          <w:tcPr>
            <w:tcW w:w="1028" w:type="dxa"/>
            <w:shd w:val="clear" w:color="auto" w:fill="FFFFFF"/>
            <w:vAlign w:val="center"/>
          </w:tcPr>
          <w:p w14:paraId="14F19A1B" w14:textId="2BFB2AF0" w:rsidR="001E1737" w:rsidRPr="008C2396" w:rsidRDefault="00D128D4" w:rsidP="00D76FAB">
            <w:pPr>
              <w:rPr>
                <w:rFonts w:ascii="Arial" w:hAnsi="Arial" w:cs="Arial"/>
                <w:b/>
                <w:color w:val="D9D9D9"/>
                <w:sz w:val="22"/>
                <w:szCs w:val="22"/>
                <w:lang w:val="es-CO"/>
              </w:rPr>
            </w:pPr>
            <w:r>
              <w:rPr>
                <w:rFonts w:ascii="Arial" w:hAnsi="Arial" w:cs="Arial"/>
                <w:b/>
                <w:color w:val="D9D9D9"/>
                <w:sz w:val="22"/>
                <w:szCs w:val="22"/>
                <w:lang w:val="es-CO"/>
              </w:rPr>
              <w:t>03</w:t>
            </w:r>
            <w:r w:rsidR="003B42A9">
              <w:rPr>
                <w:rFonts w:ascii="Arial" w:hAnsi="Arial" w:cs="Arial"/>
                <w:b/>
                <w:color w:val="D9D9D9"/>
                <w:sz w:val="22"/>
                <w:szCs w:val="22"/>
                <w:lang w:val="es-CO"/>
              </w:rPr>
              <w:t>-0</w:t>
            </w:r>
            <w:r>
              <w:rPr>
                <w:rFonts w:ascii="Arial" w:hAnsi="Arial" w:cs="Arial"/>
                <w:b/>
                <w:color w:val="D9D9D9"/>
                <w:sz w:val="22"/>
                <w:szCs w:val="22"/>
                <w:lang w:val="es-CO"/>
              </w:rPr>
              <w:t>1</w:t>
            </w:r>
            <w:r w:rsidR="003B42A9">
              <w:rPr>
                <w:rFonts w:ascii="Arial" w:hAnsi="Arial" w:cs="Arial"/>
                <w:b/>
                <w:color w:val="D9D9D9"/>
                <w:sz w:val="22"/>
                <w:szCs w:val="22"/>
                <w:lang w:val="es-CO"/>
              </w:rPr>
              <w:t>-2022</w:t>
            </w:r>
          </w:p>
        </w:tc>
        <w:tc>
          <w:tcPr>
            <w:tcW w:w="992" w:type="dxa"/>
            <w:shd w:val="clear" w:color="auto" w:fill="FFFFFF"/>
            <w:vAlign w:val="center"/>
          </w:tcPr>
          <w:p w14:paraId="13B1BC9A" w14:textId="651DCC20" w:rsidR="001E1737" w:rsidRPr="008C2396" w:rsidRDefault="00D128D4" w:rsidP="00D76FAB">
            <w:pPr>
              <w:rPr>
                <w:rFonts w:ascii="Arial" w:hAnsi="Arial" w:cs="Arial"/>
                <w:b/>
                <w:color w:val="D9D9D9"/>
                <w:sz w:val="22"/>
                <w:szCs w:val="22"/>
                <w:lang w:val="es-CO"/>
              </w:rPr>
            </w:pPr>
            <w:r>
              <w:rPr>
                <w:rFonts w:ascii="Arial" w:hAnsi="Arial" w:cs="Arial"/>
                <w:b/>
                <w:color w:val="D9D9D9"/>
                <w:sz w:val="22"/>
                <w:szCs w:val="22"/>
                <w:lang w:val="es-CO"/>
              </w:rPr>
              <w:t>17</w:t>
            </w:r>
            <w:r w:rsidR="003B42A9">
              <w:rPr>
                <w:rFonts w:ascii="Arial" w:hAnsi="Arial" w:cs="Arial"/>
                <w:b/>
                <w:color w:val="D9D9D9"/>
                <w:sz w:val="22"/>
                <w:szCs w:val="22"/>
                <w:lang w:val="es-CO"/>
              </w:rPr>
              <w:t>-</w:t>
            </w:r>
            <w:r>
              <w:rPr>
                <w:rFonts w:ascii="Arial" w:hAnsi="Arial" w:cs="Arial"/>
                <w:b/>
                <w:color w:val="D9D9D9"/>
                <w:sz w:val="22"/>
                <w:szCs w:val="22"/>
                <w:lang w:val="es-CO"/>
              </w:rPr>
              <w:t>01</w:t>
            </w:r>
            <w:r w:rsidR="003B42A9">
              <w:rPr>
                <w:rFonts w:ascii="Arial" w:hAnsi="Arial" w:cs="Arial"/>
                <w:b/>
                <w:color w:val="D9D9D9"/>
                <w:sz w:val="22"/>
                <w:szCs w:val="22"/>
                <w:lang w:val="es-CO"/>
              </w:rPr>
              <w:t>-2022</w:t>
            </w:r>
          </w:p>
        </w:tc>
        <w:tc>
          <w:tcPr>
            <w:tcW w:w="3080" w:type="dxa"/>
            <w:gridSpan w:val="2"/>
            <w:shd w:val="clear" w:color="auto" w:fill="FFFFFF"/>
            <w:vAlign w:val="center"/>
          </w:tcPr>
          <w:p w14:paraId="249D1BAA" w14:textId="0E0E960E" w:rsidR="001E1737" w:rsidRPr="001A71FB" w:rsidRDefault="003B42A9" w:rsidP="00D76FAB">
            <w:pPr>
              <w:rPr>
                <w:rFonts w:ascii="Arial" w:hAnsi="Arial" w:cs="Arial"/>
                <w:b/>
                <w:color w:val="D9D9D9"/>
                <w:sz w:val="16"/>
                <w:szCs w:val="16"/>
                <w:lang w:val="es-CO"/>
              </w:rPr>
            </w:pPr>
            <w:r w:rsidRPr="001A71FB">
              <w:rPr>
                <w:rFonts w:ascii="Arial" w:hAnsi="Arial" w:cs="Arial"/>
                <w:b/>
                <w:color w:val="D9D9D9"/>
                <w:sz w:val="16"/>
                <w:szCs w:val="16"/>
                <w:lang w:val="es-CO"/>
              </w:rPr>
              <w:t xml:space="preserve"> Toda información será grabada en archivo de audio para evitar cualquier malentendido y por motivos de calidad.</w:t>
            </w:r>
          </w:p>
        </w:tc>
      </w:tr>
      <w:tr w:rsidR="001E1737" w:rsidRPr="008C2396" w14:paraId="2D6ECCB5" w14:textId="77777777" w:rsidTr="00C5359F">
        <w:trPr>
          <w:trHeight w:val="567"/>
        </w:trPr>
        <w:tc>
          <w:tcPr>
            <w:tcW w:w="463" w:type="dxa"/>
            <w:shd w:val="clear" w:color="auto" w:fill="FFFFFF"/>
            <w:vAlign w:val="center"/>
          </w:tcPr>
          <w:p w14:paraId="085508A6" w14:textId="3CD8CDF3" w:rsidR="001E1737" w:rsidRPr="008C2396" w:rsidRDefault="008461FE" w:rsidP="00D76FAB">
            <w:pPr>
              <w:rPr>
                <w:rFonts w:ascii="Arial" w:hAnsi="Arial" w:cs="Arial"/>
                <w:b/>
                <w:color w:val="D9D9D9"/>
                <w:sz w:val="22"/>
                <w:szCs w:val="22"/>
                <w:lang w:val="es-CO"/>
              </w:rPr>
            </w:pPr>
            <w:r>
              <w:rPr>
                <w:rFonts w:ascii="Arial" w:hAnsi="Arial" w:cs="Arial"/>
                <w:b/>
                <w:color w:val="D9D9D9"/>
                <w:sz w:val="22"/>
                <w:szCs w:val="22"/>
                <w:lang w:val="es-CO"/>
              </w:rPr>
              <w:t xml:space="preserve">2 </w:t>
            </w:r>
          </w:p>
        </w:tc>
        <w:tc>
          <w:tcPr>
            <w:tcW w:w="1763" w:type="dxa"/>
            <w:shd w:val="clear" w:color="auto" w:fill="FFFFFF"/>
            <w:vAlign w:val="center"/>
          </w:tcPr>
          <w:p w14:paraId="316BF8BE" w14:textId="77777777" w:rsidR="001E1737" w:rsidRDefault="00C5359F" w:rsidP="00D76FAB">
            <w:pPr>
              <w:rPr>
                <w:rFonts w:ascii="Arial" w:hAnsi="Arial" w:cs="Arial"/>
                <w:b/>
                <w:color w:val="D9D9D9"/>
                <w:sz w:val="22"/>
                <w:szCs w:val="22"/>
                <w:lang w:val="es-CO"/>
              </w:rPr>
            </w:pPr>
            <w:r>
              <w:rPr>
                <w:rFonts w:ascii="Arial" w:hAnsi="Arial" w:cs="Arial"/>
                <w:b/>
                <w:color w:val="D9D9D9"/>
                <w:sz w:val="22"/>
                <w:szCs w:val="22"/>
                <w:lang w:val="es-CO"/>
              </w:rPr>
              <w:t>Creación de Página</w:t>
            </w:r>
          </w:p>
          <w:p w14:paraId="41397304" w14:textId="3987FFC5" w:rsidR="00C5359F" w:rsidRPr="008C2396" w:rsidRDefault="00C5359F" w:rsidP="00D76FAB">
            <w:pPr>
              <w:rPr>
                <w:rFonts w:ascii="Arial" w:hAnsi="Arial" w:cs="Arial"/>
                <w:b/>
                <w:color w:val="D9D9D9"/>
                <w:sz w:val="22"/>
                <w:szCs w:val="22"/>
                <w:lang w:val="es-CO"/>
              </w:rPr>
            </w:pPr>
          </w:p>
        </w:tc>
        <w:tc>
          <w:tcPr>
            <w:tcW w:w="1540" w:type="dxa"/>
            <w:gridSpan w:val="2"/>
            <w:shd w:val="clear" w:color="auto" w:fill="FFFFFF"/>
            <w:vAlign w:val="center"/>
          </w:tcPr>
          <w:p w14:paraId="4B398831" w14:textId="2E7F7F73" w:rsidR="001E1737" w:rsidRPr="001A71FB" w:rsidRDefault="00D42152" w:rsidP="00D76FAB">
            <w:pPr>
              <w:rPr>
                <w:rFonts w:ascii="Arial" w:hAnsi="Arial" w:cs="Arial"/>
                <w:b/>
                <w:color w:val="D9D9D9"/>
                <w:sz w:val="16"/>
                <w:szCs w:val="16"/>
                <w:lang w:val="es-CO"/>
              </w:rPr>
            </w:pPr>
            <w:r w:rsidRPr="001A71FB">
              <w:rPr>
                <w:rFonts w:ascii="Arial" w:hAnsi="Arial" w:cs="Arial"/>
                <w:b/>
                <w:color w:val="D9D9D9"/>
                <w:sz w:val="16"/>
                <w:szCs w:val="16"/>
                <w:lang w:val="es-CO"/>
              </w:rPr>
              <w:t xml:space="preserve">El </w:t>
            </w:r>
            <w:proofErr w:type="spellStart"/>
            <w:r w:rsidRPr="001A71FB">
              <w:rPr>
                <w:rFonts w:ascii="Arial" w:hAnsi="Arial" w:cs="Arial"/>
                <w:b/>
                <w:color w:val="D9D9D9"/>
                <w:sz w:val="16"/>
                <w:szCs w:val="16"/>
                <w:lang w:val="es-CO"/>
              </w:rPr>
              <w:t>fullstack</w:t>
            </w:r>
            <w:proofErr w:type="spellEnd"/>
            <w:r w:rsidRPr="001A71FB">
              <w:rPr>
                <w:rFonts w:ascii="Arial" w:hAnsi="Arial" w:cs="Arial"/>
                <w:b/>
                <w:color w:val="D9D9D9"/>
                <w:sz w:val="16"/>
                <w:szCs w:val="16"/>
                <w:lang w:val="es-CO"/>
              </w:rPr>
              <w:t xml:space="preserve"> </w:t>
            </w:r>
            <w:proofErr w:type="spellStart"/>
            <w:r w:rsidRPr="001A71FB">
              <w:rPr>
                <w:rFonts w:ascii="Arial" w:hAnsi="Arial" w:cs="Arial"/>
                <w:b/>
                <w:color w:val="D9D9D9"/>
                <w:sz w:val="16"/>
                <w:szCs w:val="16"/>
                <w:lang w:val="es-CO"/>
              </w:rPr>
              <w:t>developer</w:t>
            </w:r>
            <w:proofErr w:type="spellEnd"/>
            <w:r w:rsidRPr="001A71FB">
              <w:rPr>
                <w:rFonts w:ascii="Arial" w:hAnsi="Arial" w:cs="Arial"/>
                <w:b/>
                <w:color w:val="D9D9D9"/>
                <w:sz w:val="16"/>
                <w:szCs w:val="16"/>
                <w:lang w:val="es-CO"/>
              </w:rPr>
              <w:t xml:space="preserve"> se encargará de crear la página de ABOGABOT con los </w:t>
            </w:r>
            <w:r w:rsidRPr="001A71FB">
              <w:rPr>
                <w:rFonts w:ascii="Arial" w:hAnsi="Arial" w:cs="Arial"/>
                <w:b/>
                <w:color w:val="D9D9D9"/>
                <w:sz w:val="16"/>
                <w:szCs w:val="16"/>
                <w:lang w:val="es-CO"/>
              </w:rPr>
              <w:lastRenderedPageBreak/>
              <w:t>requerimientos de las áreas involucradas.</w:t>
            </w:r>
          </w:p>
          <w:p w14:paraId="53FE2875" w14:textId="43AC7CB8" w:rsidR="00D42152" w:rsidRPr="001A71FB" w:rsidRDefault="00D42152" w:rsidP="00D76FAB">
            <w:pPr>
              <w:rPr>
                <w:rFonts w:ascii="Arial" w:hAnsi="Arial" w:cs="Arial"/>
                <w:b/>
                <w:color w:val="D9D9D9"/>
                <w:sz w:val="16"/>
                <w:szCs w:val="16"/>
                <w:lang w:val="es-CO"/>
              </w:rPr>
            </w:pPr>
          </w:p>
        </w:tc>
        <w:tc>
          <w:tcPr>
            <w:tcW w:w="1586" w:type="dxa"/>
            <w:gridSpan w:val="2"/>
            <w:shd w:val="clear" w:color="auto" w:fill="FFFFFF"/>
            <w:vAlign w:val="center"/>
          </w:tcPr>
          <w:p w14:paraId="5862FFB2" w14:textId="2DA0AC3F" w:rsidR="001E1737" w:rsidRPr="001A71FB" w:rsidRDefault="00183312" w:rsidP="00D76FAB">
            <w:pPr>
              <w:rPr>
                <w:rFonts w:ascii="Arial" w:hAnsi="Arial" w:cs="Arial"/>
                <w:b/>
                <w:color w:val="D9D9D9"/>
                <w:sz w:val="16"/>
                <w:szCs w:val="16"/>
                <w:lang w:val="es-CO"/>
              </w:rPr>
            </w:pPr>
            <w:r w:rsidRPr="001A71FB">
              <w:rPr>
                <w:rFonts w:ascii="Arial" w:hAnsi="Arial" w:cs="Arial"/>
                <w:b/>
                <w:color w:val="D9D9D9"/>
                <w:sz w:val="16"/>
                <w:szCs w:val="16"/>
                <w:lang w:val="es-CO"/>
              </w:rPr>
              <w:lastRenderedPageBreak/>
              <w:t>El supervisor de las áreas involucradas irá autorizando las entregas de la página .</w:t>
            </w:r>
          </w:p>
        </w:tc>
        <w:tc>
          <w:tcPr>
            <w:tcW w:w="1028" w:type="dxa"/>
            <w:shd w:val="clear" w:color="auto" w:fill="FFFFFF"/>
            <w:vAlign w:val="center"/>
          </w:tcPr>
          <w:p w14:paraId="68F83EC8" w14:textId="5596752B" w:rsidR="001E1737" w:rsidRPr="001A71FB" w:rsidRDefault="00D128D4" w:rsidP="00D76FAB">
            <w:pPr>
              <w:rPr>
                <w:rFonts w:ascii="Arial" w:hAnsi="Arial" w:cs="Arial"/>
                <w:b/>
                <w:color w:val="D9D9D9"/>
                <w:sz w:val="16"/>
                <w:szCs w:val="16"/>
                <w:lang w:val="es-CO"/>
              </w:rPr>
            </w:pPr>
            <w:r>
              <w:rPr>
                <w:rFonts w:ascii="Arial" w:hAnsi="Arial" w:cs="Arial"/>
                <w:b/>
                <w:color w:val="D9D9D9"/>
                <w:sz w:val="16"/>
                <w:szCs w:val="16"/>
                <w:lang w:val="es-CO"/>
              </w:rPr>
              <w:t>19</w:t>
            </w:r>
            <w:r w:rsidR="00183312" w:rsidRPr="001A71FB">
              <w:rPr>
                <w:rFonts w:ascii="Arial" w:hAnsi="Arial" w:cs="Arial"/>
                <w:b/>
                <w:color w:val="D9D9D9"/>
                <w:sz w:val="16"/>
                <w:szCs w:val="16"/>
                <w:lang w:val="es-CO"/>
              </w:rPr>
              <w:t>-</w:t>
            </w:r>
            <w:r>
              <w:rPr>
                <w:rFonts w:ascii="Arial" w:hAnsi="Arial" w:cs="Arial"/>
                <w:b/>
                <w:color w:val="D9D9D9"/>
                <w:sz w:val="16"/>
                <w:szCs w:val="16"/>
                <w:lang w:val="es-CO"/>
              </w:rPr>
              <w:t>01</w:t>
            </w:r>
            <w:r w:rsidR="00183312" w:rsidRPr="001A71FB">
              <w:rPr>
                <w:rFonts w:ascii="Arial" w:hAnsi="Arial" w:cs="Arial"/>
                <w:b/>
                <w:color w:val="D9D9D9"/>
                <w:sz w:val="16"/>
                <w:szCs w:val="16"/>
                <w:lang w:val="es-CO"/>
              </w:rPr>
              <w:t>-2022</w:t>
            </w:r>
          </w:p>
        </w:tc>
        <w:tc>
          <w:tcPr>
            <w:tcW w:w="992" w:type="dxa"/>
            <w:shd w:val="clear" w:color="auto" w:fill="FFFFFF"/>
            <w:vAlign w:val="center"/>
          </w:tcPr>
          <w:p w14:paraId="168D66CF" w14:textId="19617632" w:rsidR="001E1737" w:rsidRPr="001A71FB" w:rsidRDefault="00183312" w:rsidP="00D76FAB">
            <w:pPr>
              <w:rPr>
                <w:rFonts w:ascii="Arial" w:hAnsi="Arial" w:cs="Arial"/>
                <w:b/>
                <w:color w:val="D9D9D9"/>
                <w:sz w:val="16"/>
                <w:szCs w:val="16"/>
                <w:lang w:val="es-CO"/>
              </w:rPr>
            </w:pPr>
            <w:r w:rsidRPr="001A71FB">
              <w:rPr>
                <w:rFonts w:ascii="Arial" w:hAnsi="Arial" w:cs="Arial"/>
                <w:b/>
                <w:color w:val="D9D9D9"/>
                <w:sz w:val="16"/>
                <w:szCs w:val="16"/>
                <w:lang w:val="es-CO"/>
              </w:rPr>
              <w:t>01-02-2022</w:t>
            </w:r>
          </w:p>
        </w:tc>
        <w:tc>
          <w:tcPr>
            <w:tcW w:w="3080" w:type="dxa"/>
            <w:gridSpan w:val="2"/>
            <w:shd w:val="clear" w:color="auto" w:fill="FFFFFF"/>
            <w:vAlign w:val="center"/>
          </w:tcPr>
          <w:p w14:paraId="49ADD91B" w14:textId="0A4C295D" w:rsidR="001E1737" w:rsidRPr="001A71FB" w:rsidRDefault="00183312" w:rsidP="00D76FAB">
            <w:pPr>
              <w:rPr>
                <w:rFonts w:ascii="Arial" w:hAnsi="Arial" w:cs="Arial"/>
                <w:b/>
                <w:color w:val="D9D9D9"/>
                <w:sz w:val="16"/>
                <w:szCs w:val="16"/>
                <w:lang w:val="es-CO"/>
              </w:rPr>
            </w:pPr>
            <w:r w:rsidRPr="001A71FB">
              <w:rPr>
                <w:rFonts w:ascii="Arial" w:hAnsi="Arial" w:cs="Arial"/>
                <w:b/>
                <w:color w:val="D9D9D9"/>
                <w:sz w:val="16"/>
                <w:szCs w:val="16"/>
                <w:lang w:val="es-CO"/>
              </w:rPr>
              <w:t>Cualquier retraso o adición a la funcionalidad de la página, ocasiona retrasos en el cronograma y multas estipuladas en el contrato.</w:t>
            </w:r>
          </w:p>
        </w:tc>
      </w:tr>
      <w:tr w:rsidR="001E1737" w:rsidRPr="008C2396" w14:paraId="5B548C19" w14:textId="77777777" w:rsidTr="00C5359F">
        <w:trPr>
          <w:trHeight w:val="567"/>
        </w:trPr>
        <w:tc>
          <w:tcPr>
            <w:tcW w:w="463" w:type="dxa"/>
            <w:shd w:val="clear" w:color="auto" w:fill="FFFFFF"/>
            <w:vAlign w:val="center"/>
          </w:tcPr>
          <w:p w14:paraId="0EB004D0" w14:textId="6461C595" w:rsidR="001E1737" w:rsidRPr="008C2396" w:rsidRDefault="008461FE" w:rsidP="00D76FAB">
            <w:pPr>
              <w:rPr>
                <w:rFonts w:ascii="Arial" w:hAnsi="Arial" w:cs="Arial"/>
                <w:b/>
                <w:color w:val="D9D9D9"/>
                <w:sz w:val="22"/>
                <w:szCs w:val="22"/>
                <w:lang w:val="es-CO"/>
              </w:rPr>
            </w:pPr>
            <w:r>
              <w:rPr>
                <w:rFonts w:ascii="Arial" w:hAnsi="Arial" w:cs="Arial"/>
                <w:b/>
                <w:color w:val="D9D9D9"/>
                <w:sz w:val="22"/>
                <w:szCs w:val="22"/>
                <w:lang w:val="es-CO"/>
              </w:rPr>
              <w:t>3</w:t>
            </w:r>
          </w:p>
        </w:tc>
        <w:tc>
          <w:tcPr>
            <w:tcW w:w="1763" w:type="dxa"/>
            <w:shd w:val="clear" w:color="auto" w:fill="FFFFFF"/>
            <w:vAlign w:val="center"/>
          </w:tcPr>
          <w:p w14:paraId="11B556DD" w14:textId="26DB9BBE" w:rsidR="001E1737" w:rsidRPr="008C2396" w:rsidRDefault="00C5359F" w:rsidP="00D76FAB">
            <w:pPr>
              <w:rPr>
                <w:rFonts w:ascii="Arial" w:hAnsi="Arial" w:cs="Arial"/>
                <w:b/>
                <w:color w:val="D9D9D9"/>
                <w:sz w:val="22"/>
                <w:szCs w:val="22"/>
                <w:lang w:val="es-CO"/>
              </w:rPr>
            </w:pPr>
            <w:r>
              <w:rPr>
                <w:rFonts w:ascii="Arial" w:hAnsi="Arial" w:cs="Arial"/>
                <w:b/>
                <w:color w:val="D9D9D9"/>
                <w:sz w:val="22"/>
                <w:szCs w:val="22"/>
                <w:lang w:val="es-CO"/>
              </w:rPr>
              <w:t>Sistema Admini</w:t>
            </w:r>
            <w:r w:rsidR="00183312">
              <w:rPr>
                <w:rFonts w:ascii="Arial" w:hAnsi="Arial" w:cs="Arial"/>
                <w:b/>
                <w:color w:val="D9D9D9"/>
                <w:sz w:val="22"/>
                <w:szCs w:val="22"/>
                <w:lang w:val="es-CO"/>
              </w:rPr>
              <w:t>s</w:t>
            </w:r>
            <w:r>
              <w:rPr>
                <w:rFonts w:ascii="Arial" w:hAnsi="Arial" w:cs="Arial"/>
                <w:b/>
                <w:color w:val="D9D9D9"/>
                <w:sz w:val="22"/>
                <w:szCs w:val="22"/>
                <w:lang w:val="es-CO"/>
              </w:rPr>
              <w:t>trador</w:t>
            </w:r>
          </w:p>
        </w:tc>
        <w:tc>
          <w:tcPr>
            <w:tcW w:w="1540" w:type="dxa"/>
            <w:gridSpan w:val="2"/>
            <w:shd w:val="clear" w:color="auto" w:fill="FFFFFF"/>
            <w:vAlign w:val="center"/>
          </w:tcPr>
          <w:p w14:paraId="74D211B5" w14:textId="507260BD" w:rsidR="001E1737" w:rsidRPr="001A71FB" w:rsidRDefault="00183312" w:rsidP="00D76FAB">
            <w:pPr>
              <w:rPr>
                <w:rFonts w:ascii="Arial" w:hAnsi="Arial" w:cs="Arial"/>
                <w:b/>
                <w:color w:val="D9D9D9"/>
                <w:sz w:val="16"/>
                <w:szCs w:val="16"/>
                <w:lang w:val="es-CO"/>
              </w:rPr>
            </w:pPr>
            <w:r w:rsidRPr="001A71FB">
              <w:rPr>
                <w:rFonts w:ascii="Arial" w:hAnsi="Arial" w:cs="Arial"/>
                <w:b/>
                <w:color w:val="D9D9D9"/>
                <w:sz w:val="16"/>
                <w:szCs w:val="16"/>
                <w:lang w:val="es-CO"/>
              </w:rPr>
              <w:t xml:space="preserve">El equipo desarrollador </w:t>
            </w:r>
            <w:r w:rsidR="001A71FB" w:rsidRPr="001A71FB">
              <w:rPr>
                <w:rFonts w:ascii="Arial" w:hAnsi="Arial" w:cs="Arial"/>
                <w:b/>
                <w:color w:val="D9D9D9"/>
                <w:sz w:val="16"/>
                <w:szCs w:val="16"/>
                <w:lang w:val="es-CO"/>
              </w:rPr>
              <w:t xml:space="preserve">entregará </w:t>
            </w:r>
            <w:r w:rsidRPr="001A71FB">
              <w:rPr>
                <w:rFonts w:ascii="Arial" w:hAnsi="Arial" w:cs="Arial"/>
                <w:b/>
                <w:color w:val="D9D9D9"/>
                <w:sz w:val="16"/>
                <w:szCs w:val="16"/>
                <w:lang w:val="es-CO"/>
              </w:rPr>
              <w:t xml:space="preserve">un archivo </w:t>
            </w:r>
            <w:proofErr w:type="spellStart"/>
            <w:r w:rsidRPr="001A71FB">
              <w:rPr>
                <w:rFonts w:ascii="Arial" w:hAnsi="Arial" w:cs="Arial"/>
                <w:b/>
                <w:color w:val="D9D9D9"/>
                <w:sz w:val="16"/>
                <w:szCs w:val="16"/>
                <w:lang w:val="es-CO"/>
              </w:rPr>
              <w:t>batch</w:t>
            </w:r>
            <w:proofErr w:type="spellEnd"/>
            <w:r w:rsidRPr="001A71FB">
              <w:rPr>
                <w:rFonts w:ascii="Arial" w:hAnsi="Arial" w:cs="Arial"/>
                <w:b/>
                <w:color w:val="D9D9D9"/>
                <w:sz w:val="16"/>
                <w:szCs w:val="16"/>
                <w:lang w:val="es-CO"/>
              </w:rPr>
              <w:t xml:space="preserve"> para que la administración de ABOGABOT pueda incluirlo en su sistema contable.</w:t>
            </w:r>
          </w:p>
        </w:tc>
        <w:tc>
          <w:tcPr>
            <w:tcW w:w="1586" w:type="dxa"/>
            <w:gridSpan w:val="2"/>
            <w:shd w:val="clear" w:color="auto" w:fill="FFFFFF"/>
            <w:vAlign w:val="center"/>
          </w:tcPr>
          <w:p w14:paraId="39FE3A26" w14:textId="620FE70A" w:rsidR="001E1737" w:rsidRPr="001A71FB" w:rsidRDefault="001A71FB" w:rsidP="00D76FAB">
            <w:pPr>
              <w:rPr>
                <w:rFonts w:ascii="Arial" w:hAnsi="Arial" w:cs="Arial"/>
                <w:b/>
                <w:color w:val="D9D9D9"/>
                <w:sz w:val="16"/>
                <w:szCs w:val="16"/>
                <w:lang w:val="es-CO"/>
              </w:rPr>
            </w:pPr>
            <w:r w:rsidRPr="001A71FB">
              <w:rPr>
                <w:rFonts w:ascii="Arial" w:hAnsi="Arial" w:cs="Arial"/>
                <w:b/>
                <w:color w:val="D9D9D9"/>
                <w:sz w:val="16"/>
                <w:szCs w:val="16"/>
                <w:lang w:val="es-CO"/>
              </w:rPr>
              <w:t>E</w:t>
            </w:r>
            <w:r w:rsidR="00D128D4">
              <w:rPr>
                <w:rFonts w:ascii="Arial" w:hAnsi="Arial" w:cs="Arial"/>
                <w:b/>
                <w:color w:val="D9D9D9"/>
                <w:sz w:val="16"/>
                <w:szCs w:val="16"/>
                <w:lang w:val="es-CO"/>
              </w:rPr>
              <w:t>quipo desarrollador  (back-</w:t>
            </w:r>
            <w:proofErr w:type="spellStart"/>
            <w:r w:rsidR="00D128D4">
              <w:rPr>
                <w:rFonts w:ascii="Arial" w:hAnsi="Arial" w:cs="Arial"/>
                <w:b/>
                <w:color w:val="D9D9D9"/>
                <w:sz w:val="16"/>
                <w:szCs w:val="16"/>
                <w:lang w:val="es-CO"/>
              </w:rPr>
              <w:t>end</w:t>
            </w:r>
            <w:proofErr w:type="spellEnd"/>
            <w:r w:rsidR="00D128D4">
              <w:rPr>
                <w:rFonts w:ascii="Arial" w:hAnsi="Arial" w:cs="Arial"/>
                <w:b/>
                <w:color w:val="D9D9D9"/>
                <w:sz w:val="16"/>
                <w:szCs w:val="16"/>
                <w:lang w:val="es-CO"/>
              </w:rPr>
              <w:t>) y Contador de ABOGABOT</w:t>
            </w:r>
          </w:p>
        </w:tc>
        <w:tc>
          <w:tcPr>
            <w:tcW w:w="1028" w:type="dxa"/>
            <w:shd w:val="clear" w:color="auto" w:fill="FFFFFF"/>
            <w:vAlign w:val="center"/>
          </w:tcPr>
          <w:p w14:paraId="6909A522" w14:textId="10FC9497" w:rsidR="001E1737" w:rsidRPr="001A71FB" w:rsidRDefault="00D128D4" w:rsidP="00D76FAB">
            <w:pPr>
              <w:rPr>
                <w:rFonts w:ascii="Arial" w:hAnsi="Arial" w:cs="Arial"/>
                <w:b/>
                <w:color w:val="D9D9D9"/>
                <w:sz w:val="16"/>
                <w:szCs w:val="16"/>
                <w:lang w:val="es-CO"/>
              </w:rPr>
            </w:pPr>
            <w:r>
              <w:rPr>
                <w:rFonts w:ascii="Arial" w:hAnsi="Arial" w:cs="Arial"/>
                <w:b/>
                <w:color w:val="D9D9D9"/>
                <w:sz w:val="16"/>
                <w:szCs w:val="16"/>
                <w:lang w:val="es-CO"/>
              </w:rPr>
              <w:t>02-02-2022</w:t>
            </w:r>
          </w:p>
        </w:tc>
        <w:tc>
          <w:tcPr>
            <w:tcW w:w="992" w:type="dxa"/>
            <w:shd w:val="clear" w:color="auto" w:fill="FFFFFF"/>
            <w:vAlign w:val="center"/>
          </w:tcPr>
          <w:p w14:paraId="321107AF" w14:textId="41FE3B21" w:rsidR="001E1737" w:rsidRPr="001A71FB" w:rsidRDefault="00D128D4" w:rsidP="00D76FAB">
            <w:pPr>
              <w:rPr>
                <w:rFonts w:ascii="Arial" w:hAnsi="Arial" w:cs="Arial"/>
                <w:b/>
                <w:color w:val="D9D9D9"/>
                <w:sz w:val="16"/>
                <w:szCs w:val="16"/>
                <w:lang w:val="es-CO"/>
              </w:rPr>
            </w:pPr>
            <w:r>
              <w:rPr>
                <w:rFonts w:ascii="Arial" w:hAnsi="Arial" w:cs="Arial"/>
                <w:b/>
                <w:color w:val="D9D9D9"/>
                <w:sz w:val="16"/>
                <w:szCs w:val="16"/>
                <w:lang w:val="es-CO"/>
              </w:rPr>
              <w:t>28-02-2022</w:t>
            </w:r>
          </w:p>
        </w:tc>
        <w:tc>
          <w:tcPr>
            <w:tcW w:w="3080" w:type="dxa"/>
            <w:gridSpan w:val="2"/>
            <w:shd w:val="clear" w:color="auto" w:fill="FFFFFF"/>
            <w:vAlign w:val="center"/>
          </w:tcPr>
          <w:p w14:paraId="5260817D" w14:textId="77777777" w:rsidR="001E1737" w:rsidRPr="001A71FB" w:rsidRDefault="001E1737" w:rsidP="00D76FAB">
            <w:pPr>
              <w:rPr>
                <w:rFonts w:ascii="Arial" w:hAnsi="Arial" w:cs="Arial"/>
                <w:b/>
                <w:color w:val="D9D9D9"/>
                <w:sz w:val="16"/>
                <w:szCs w:val="16"/>
                <w:lang w:val="es-CO"/>
              </w:rPr>
            </w:pPr>
          </w:p>
        </w:tc>
      </w:tr>
      <w:tr w:rsidR="001E1737" w:rsidRPr="008C2396" w14:paraId="7456F281" w14:textId="77777777" w:rsidTr="00C5359F">
        <w:trPr>
          <w:trHeight w:val="567"/>
        </w:trPr>
        <w:tc>
          <w:tcPr>
            <w:tcW w:w="463" w:type="dxa"/>
            <w:shd w:val="clear" w:color="auto" w:fill="FFFFFF"/>
            <w:vAlign w:val="center"/>
          </w:tcPr>
          <w:p w14:paraId="558F864E" w14:textId="5A4154F0" w:rsidR="001E1737" w:rsidRPr="008C2396" w:rsidRDefault="00C5359F" w:rsidP="00D76FAB">
            <w:pPr>
              <w:rPr>
                <w:rFonts w:ascii="Arial" w:hAnsi="Arial" w:cs="Arial"/>
                <w:b/>
                <w:color w:val="D9D9D9"/>
                <w:sz w:val="22"/>
                <w:szCs w:val="22"/>
                <w:lang w:val="es-CO"/>
              </w:rPr>
            </w:pPr>
            <w:r>
              <w:rPr>
                <w:rFonts w:ascii="Arial" w:hAnsi="Arial" w:cs="Arial"/>
                <w:b/>
                <w:color w:val="D9D9D9"/>
                <w:sz w:val="22"/>
                <w:szCs w:val="22"/>
                <w:lang w:val="es-CO"/>
              </w:rPr>
              <w:t>4</w:t>
            </w:r>
          </w:p>
        </w:tc>
        <w:tc>
          <w:tcPr>
            <w:tcW w:w="1763" w:type="dxa"/>
            <w:shd w:val="clear" w:color="auto" w:fill="FFFFFF"/>
            <w:vAlign w:val="center"/>
          </w:tcPr>
          <w:p w14:paraId="7E203566" w14:textId="31909900" w:rsidR="001E1737" w:rsidRPr="008C2396" w:rsidRDefault="00C5359F" w:rsidP="00D76FAB">
            <w:pPr>
              <w:rPr>
                <w:rFonts w:ascii="Arial" w:hAnsi="Arial" w:cs="Arial"/>
                <w:b/>
                <w:color w:val="D9D9D9"/>
                <w:sz w:val="22"/>
                <w:szCs w:val="22"/>
                <w:lang w:val="es-CO"/>
              </w:rPr>
            </w:pPr>
            <w:r>
              <w:rPr>
                <w:rFonts w:ascii="Arial" w:hAnsi="Arial" w:cs="Arial"/>
                <w:b/>
                <w:color w:val="D9D9D9"/>
                <w:sz w:val="22"/>
                <w:szCs w:val="22"/>
                <w:lang w:val="es-CO"/>
              </w:rPr>
              <w:t>Departamento Legal</w:t>
            </w:r>
          </w:p>
        </w:tc>
        <w:tc>
          <w:tcPr>
            <w:tcW w:w="1540" w:type="dxa"/>
            <w:gridSpan w:val="2"/>
            <w:shd w:val="clear" w:color="auto" w:fill="FFFFFF"/>
            <w:vAlign w:val="center"/>
          </w:tcPr>
          <w:p w14:paraId="34AD8CCE" w14:textId="0231F254" w:rsidR="001E1737" w:rsidRPr="001A71FB" w:rsidRDefault="00D128D4" w:rsidP="00D76FAB">
            <w:pPr>
              <w:rPr>
                <w:rFonts w:ascii="Arial" w:hAnsi="Arial" w:cs="Arial"/>
                <w:b/>
                <w:color w:val="D9D9D9"/>
                <w:sz w:val="16"/>
                <w:szCs w:val="16"/>
                <w:lang w:val="es-CO"/>
              </w:rPr>
            </w:pPr>
            <w:r>
              <w:rPr>
                <w:rFonts w:ascii="Arial" w:hAnsi="Arial" w:cs="Arial"/>
                <w:b/>
                <w:color w:val="D9D9D9"/>
                <w:sz w:val="16"/>
                <w:szCs w:val="16"/>
                <w:lang w:val="es-CO"/>
              </w:rPr>
              <w:t>Ya con los procesos mapeados, cada demanda será asignada al licenciado responsable de darle seguimiento a cada caso.</w:t>
            </w:r>
          </w:p>
        </w:tc>
        <w:tc>
          <w:tcPr>
            <w:tcW w:w="1586" w:type="dxa"/>
            <w:gridSpan w:val="2"/>
            <w:shd w:val="clear" w:color="auto" w:fill="FFFFFF"/>
            <w:vAlign w:val="center"/>
          </w:tcPr>
          <w:p w14:paraId="00FF9355" w14:textId="47A30BDD" w:rsidR="001E1737" w:rsidRPr="001A71FB" w:rsidRDefault="00D128D4" w:rsidP="00D76FAB">
            <w:pPr>
              <w:rPr>
                <w:rFonts w:ascii="Arial" w:hAnsi="Arial" w:cs="Arial"/>
                <w:b/>
                <w:color w:val="D9D9D9"/>
                <w:sz w:val="16"/>
                <w:szCs w:val="16"/>
                <w:lang w:val="es-CO"/>
              </w:rPr>
            </w:pPr>
            <w:r>
              <w:rPr>
                <w:rFonts w:ascii="Arial" w:hAnsi="Arial" w:cs="Arial"/>
                <w:b/>
                <w:color w:val="D9D9D9"/>
                <w:sz w:val="16"/>
                <w:szCs w:val="16"/>
                <w:lang w:val="es-CO"/>
              </w:rPr>
              <w:t>Equipo desarrollador y Departamento Legal</w:t>
            </w:r>
          </w:p>
        </w:tc>
        <w:tc>
          <w:tcPr>
            <w:tcW w:w="1028" w:type="dxa"/>
            <w:shd w:val="clear" w:color="auto" w:fill="FFFFFF"/>
            <w:vAlign w:val="center"/>
          </w:tcPr>
          <w:p w14:paraId="67C3C4D8" w14:textId="78B27F63" w:rsidR="001E1737" w:rsidRPr="001A71FB" w:rsidRDefault="00B02B9B" w:rsidP="00D76FAB">
            <w:pPr>
              <w:rPr>
                <w:rFonts w:ascii="Arial" w:hAnsi="Arial" w:cs="Arial"/>
                <w:b/>
                <w:color w:val="D9D9D9"/>
                <w:sz w:val="16"/>
                <w:szCs w:val="16"/>
                <w:lang w:val="es-CO"/>
              </w:rPr>
            </w:pPr>
            <w:r>
              <w:rPr>
                <w:rFonts w:ascii="Arial" w:hAnsi="Arial" w:cs="Arial"/>
                <w:b/>
                <w:color w:val="D9D9D9"/>
                <w:sz w:val="16"/>
                <w:szCs w:val="16"/>
                <w:lang w:val="es-CO"/>
              </w:rPr>
              <w:t>02-02-2022</w:t>
            </w:r>
          </w:p>
        </w:tc>
        <w:tc>
          <w:tcPr>
            <w:tcW w:w="992" w:type="dxa"/>
            <w:shd w:val="clear" w:color="auto" w:fill="FFFFFF"/>
            <w:vAlign w:val="center"/>
          </w:tcPr>
          <w:p w14:paraId="5C638FAC" w14:textId="241245F0" w:rsidR="001E1737" w:rsidRPr="001A71FB" w:rsidRDefault="00B02B9B" w:rsidP="00D76FAB">
            <w:pPr>
              <w:rPr>
                <w:rFonts w:ascii="Arial" w:hAnsi="Arial" w:cs="Arial"/>
                <w:b/>
                <w:color w:val="D9D9D9"/>
                <w:sz w:val="16"/>
                <w:szCs w:val="16"/>
                <w:lang w:val="es-CO"/>
              </w:rPr>
            </w:pPr>
            <w:r>
              <w:rPr>
                <w:rFonts w:ascii="Arial" w:hAnsi="Arial" w:cs="Arial"/>
                <w:b/>
                <w:color w:val="D9D9D9"/>
                <w:sz w:val="16"/>
                <w:szCs w:val="16"/>
                <w:lang w:val="es-CO"/>
              </w:rPr>
              <w:t>28-02-2022</w:t>
            </w:r>
          </w:p>
        </w:tc>
        <w:tc>
          <w:tcPr>
            <w:tcW w:w="3080" w:type="dxa"/>
            <w:gridSpan w:val="2"/>
            <w:shd w:val="clear" w:color="auto" w:fill="FFFFFF"/>
            <w:vAlign w:val="center"/>
          </w:tcPr>
          <w:p w14:paraId="728BB2CA" w14:textId="77777777" w:rsidR="001E1737" w:rsidRPr="001A71FB" w:rsidRDefault="001E1737" w:rsidP="00D76FAB">
            <w:pPr>
              <w:rPr>
                <w:rFonts w:ascii="Arial" w:hAnsi="Arial" w:cs="Arial"/>
                <w:b/>
                <w:color w:val="D9D9D9"/>
                <w:sz w:val="16"/>
                <w:szCs w:val="16"/>
                <w:lang w:val="es-CO"/>
              </w:rPr>
            </w:pPr>
          </w:p>
        </w:tc>
      </w:tr>
      <w:tr w:rsidR="00000745" w:rsidRPr="008C2396" w14:paraId="346C2723" w14:textId="77777777" w:rsidTr="0031230D">
        <w:trPr>
          <w:trHeight w:val="182"/>
        </w:trPr>
        <w:tc>
          <w:tcPr>
            <w:tcW w:w="10452" w:type="dxa"/>
            <w:gridSpan w:val="10"/>
            <w:shd w:val="clear" w:color="auto" w:fill="A50021"/>
            <w:vAlign w:val="center"/>
          </w:tcPr>
          <w:p w14:paraId="60EB0D5A"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1C561DC8" w14:textId="77777777" w:rsidTr="0031230D">
        <w:trPr>
          <w:trHeight w:val="2260"/>
        </w:trPr>
        <w:tc>
          <w:tcPr>
            <w:tcW w:w="10452" w:type="dxa"/>
            <w:gridSpan w:val="10"/>
            <w:shd w:val="clear" w:color="auto" w:fill="FFFFFF"/>
            <w:vAlign w:val="center"/>
          </w:tcPr>
          <w:p w14:paraId="342643B4" w14:textId="04472E77" w:rsidR="00B66554" w:rsidRPr="008C2396" w:rsidRDefault="00B66554" w:rsidP="00D76FAB">
            <w:pPr>
              <w:rPr>
                <w:rFonts w:ascii="Arial" w:hAnsi="Arial" w:cs="Arial"/>
                <w:noProof/>
              </w:rPr>
            </w:pPr>
          </w:p>
          <w:p w14:paraId="3B003000" w14:textId="3E6E69D8" w:rsidR="00C82ABF" w:rsidRPr="008C2396" w:rsidRDefault="008E1F70" w:rsidP="00D76FAB">
            <w:pPr>
              <w:rPr>
                <w:rFonts w:ascii="Arial" w:hAnsi="Arial" w:cs="Arial"/>
                <w:noProof/>
              </w:rPr>
            </w:pPr>
            <w:r>
              <w:rPr>
                <w:rFonts w:ascii="Arial" w:hAnsi="Arial" w:cs="Arial"/>
                <w:noProof/>
              </w:rPr>
              <w:drawing>
                <wp:inline distT="0" distB="0" distL="0" distR="0" wp14:anchorId="2CDF5CDC" wp14:editId="32D538FB">
                  <wp:extent cx="5612130" cy="3361055"/>
                  <wp:effectExtent l="0" t="0" r="127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stretch>
                            <a:fillRect/>
                          </a:stretch>
                        </pic:blipFill>
                        <pic:spPr>
                          <a:xfrm>
                            <a:off x="0" y="0"/>
                            <a:ext cx="5612130" cy="3361055"/>
                          </a:xfrm>
                          <a:prstGeom prst="rect">
                            <a:avLst/>
                          </a:prstGeom>
                        </pic:spPr>
                      </pic:pic>
                    </a:graphicData>
                  </a:graphic>
                </wp:inline>
              </w:drawing>
            </w:r>
          </w:p>
          <w:p w14:paraId="113E4127" w14:textId="77777777" w:rsidR="00C82ABF" w:rsidRPr="008C2396" w:rsidRDefault="00C82ABF" w:rsidP="00D76FAB">
            <w:pPr>
              <w:rPr>
                <w:rFonts w:ascii="Arial" w:hAnsi="Arial" w:cs="Arial"/>
                <w:b/>
                <w:sz w:val="22"/>
                <w:szCs w:val="22"/>
              </w:rPr>
            </w:pPr>
          </w:p>
        </w:tc>
      </w:tr>
    </w:tbl>
    <w:p w14:paraId="2EC1465E" w14:textId="77777777" w:rsidR="00EE35D9" w:rsidRPr="008C2396" w:rsidRDefault="00EE35D9" w:rsidP="00CF1DBE">
      <w:pPr>
        <w:jc w:val="both"/>
        <w:rPr>
          <w:rFonts w:ascii="Arial" w:hAnsi="Arial" w:cs="Arial"/>
          <w:b/>
          <w:sz w:val="22"/>
        </w:rPr>
      </w:pPr>
    </w:p>
    <w:p w14:paraId="47B54D47"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1162816D" w14:textId="77777777" w:rsidR="000C0F24" w:rsidRPr="008C2396" w:rsidRDefault="000C0F24" w:rsidP="00CF1DBE">
      <w:pPr>
        <w:jc w:val="both"/>
        <w:rPr>
          <w:rFonts w:ascii="Arial" w:hAnsi="Arial" w:cs="Arial"/>
        </w:rPr>
      </w:pPr>
    </w:p>
    <w:p w14:paraId="0B0BE3E7"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lastRenderedPageBreak/>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8C2396" w14:paraId="54AA5475" w14:textId="77777777" w:rsidTr="0031230D">
        <w:tc>
          <w:tcPr>
            <w:tcW w:w="4112" w:type="dxa"/>
            <w:shd w:val="clear" w:color="auto" w:fill="A6A6A6"/>
          </w:tcPr>
          <w:p w14:paraId="6232DC53"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543B39F6"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7F2B7C16"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42446382"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3A0AC4" w:rsidRPr="008C2396" w14:paraId="002C2258" w14:textId="77777777" w:rsidTr="0031230D">
        <w:tc>
          <w:tcPr>
            <w:tcW w:w="4112" w:type="dxa"/>
            <w:shd w:val="clear" w:color="auto" w:fill="auto"/>
          </w:tcPr>
          <w:p w14:paraId="2576EB5D" w14:textId="33F51E52"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Carlos Flores</w:t>
            </w:r>
          </w:p>
        </w:tc>
        <w:tc>
          <w:tcPr>
            <w:tcW w:w="2551" w:type="dxa"/>
            <w:shd w:val="clear" w:color="auto" w:fill="auto"/>
          </w:tcPr>
          <w:p w14:paraId="5E3026F9" w14:textId="5D98F89E"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ABOGABOT</w:t>
            </w:r>
          </w:p>
        </w:tc>
        <w:tc>
          <w:tcPr>
            <w:tcW w:w="1316" w:type="dxa"/>
            <w:shd w:val="clear" w:color="auto" w:fill="auto"/>
          </w:tcPr>
          <w:p w14:paraId="785416A4" w14:textId="5086B484"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xxx-xxx</w:t>
            </w:r>
          </w:p>
        </w:tc>
        <w:tc>
          <w:tcPr>
            <w:tcW w:w="2511" w:type="dxa"/>
            <w:shd w:val="clear" w:color="auto" w:fill="auto"/>
          </w:tcPr>
          <w:p w14:paraId="4CF578E7"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r>
      <w:tr w:rsidR="003A0AC4" w:rsidRPr="008C2396" w14:paraId="31753F69" w14:textId="77777777" w:rsidTr="0031230D">
        <w:tc>
          <w:tcPr>
            <w:tcW w:w="4112" w:type="dxa"/>
            <w:shd w:val="clear" w:color="auto" w:fill="auto"/>
          </w:tcPr>
          <w:p w14:paraId="382E3714" w14:textId="5AC8141A"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Andrés Meras</w:t>
            </w:r>
          </w:p>
        </w:tc>
        <w:tc>
          <w:tcPr>
            <w:tcW w:w="2551" w:type="dxa"/>
            <w:shd w:val="clear" w:color="auto" w:fill="auto"/>
          </w:tcPr>
          <w:p w14:paraId="6003BB14" w14:textId="48B815B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ABOGABOT</w:t>
            </w:r>
          </w:p>
        </w:tc>
        <w:tc>
          <w:tcPr>
            <w:tcW w:w="1316" w:type="dxa"/>
            <w:shd w:val="clear" w:color="auto" w:fill="auto"/>
          </w:tcPr>
          <w:p w14:paraId="0A2CDB11" w14:textId="5925F960"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xxx-xxx</w:t>
            </w:r>
          </w:p>
        </w:tc>
        <w:tc>
          <w:tcPr>
            <w:tcW w:w="2511" w:type="dxa"/>
            <w:shd w:val="clear" w:color="auto" w:fill="auto"/>
          </w:tcPr>
          <w:p w14:paraId="75DCC4C2"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r>
      <w:tr w:rsidR="003A0AC4" w:rsidRPr="008C2396" w14:paraId="7A2954D5" w14:textId="77777777" w:rsidTr="0031230D">
        <w:tc>
          <w:tcPr>
            <w:tcW w:w="4112" w:type="dxa"/>
            <w:shd w:val="clear" w:color="auto" w:fill="auto"/>
          </w:tcPr>
          <w:p w14:paraId="7A0E7F93" w14:textId="20DCC74C"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Elías Ordaz</w:t>
            </w:r>
          </w:p>
        </w:tc>
        <w:tc>
          <w:tcPr>
            <w:tcW w:w="2551" w:type="dxa"/>
            <w:shd w:val="clear" w:color="auto" w:fill="auto"/>
          </w:tcPr>
          <w:p w14:paraId="194121D7" w14:textId="50D665E8"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DEKRA</w:t>
            </w:r>
          </w:p>
        </w:tc>
        <w:tc>
          <w:tcPr>
            <w:tcW w:w="1316" w:type="dxa"/>
            <w:shd w:val="clear" w:color="auto" w:fill="auto"/>
          </w:tcPr>
          <w:p w14:paraId="72BBFD42" w14:textId="4C105111"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xxx-xxx</w:t>
            </w:r>
          </w:p>
        </w:tc>
        <w:tc>
          <w:tcPr>
            <w:tcW w:w="2511" w:type="dxa"/>
            <w:shd w:val="clear" w:color="auto" w:fill="auto"/>
          </w:tcPr>
          <w:p w14:paraId="30EFCA1C"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r>
      <w:tr w:rsidR="003A0AC4" w:rsidRPr="008C2396" w14:paraId="6BEBD19F" w14:textId="77777777" w:rsidTr="0031230D">
        <w:tc>
          <w:tcPr>
            <w:tcW w:w="4112" w:type="dxa"/>
            <w:shd w:val="clear" w:color="auto" w:fill="auto"/>
          </w:tcPr>
          <w:p w14:paraId="1EA86638"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D66291E"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3443546"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ABC7BF2"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r>
      <w:tr w:rsidR="003A0AC4" w:rsidRPr="008C2396" w14:paraId="02778CCE" w14:textId="77777777" w:rsidTr="0031230D">
        <w:tc>
          <w:tcPr>
            <w:tcW w:w="4112" w:type="dxa"/>
            <w:shd w:val="clear" w:color="auto" w:fill="auto"/>
          </w:tcPr>
          <w:p w14:paraId="50D5B161"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102B061"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F35406B"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8F53824"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r>
      <w:tr w:rsidR="003A0AC4" w:rsidRPr="008C2396" w14:paraId="4824F4B4" w14:textId="77777777" w:rsidTr="0031230D">
        <w:tc>
          <w:tcPr>
            <w:tcW w:w="4112" w:type="dxa"/>
            <w:shd w:val="clear" w:color="auto" w:fill="auto"/>
          </w:tcPr>
          <w:p w14:paraId="3F617881"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958B327"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ADD91D1"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12FF70A" w14:textId="77777777" w:rsidR="003A0AC4" w:rsidRPr="008C2396" w:rsidRDefault="003A0AC4" w:rsidP="003A0AC4">
            <w:pPr>
              <w:pStyle w:val="Piedepgina"/>
              <w:tabs>
                <w:tab w:val="clear" w:pos="4252"/>
                <w:tab w:val="clear" w:pos="8504"/>
              </w:tabs>
              <w:spacing w:line="360" w:lineRule="auto"/>
              <w:jc w:val="both"/>
              <w:rPr>
                <w:rFonts w:ascii="Arial" w:hAnsi="Arial" w:cs="Arial"/>
                <w:b/>
                <w:bCs/>
                <w:sz w:val="22"/>
                <w:szCs w:val="22"/>
              </w:rPr>
            </w:pPr>
          </w:p>
        </w:tc>
      </w:tr>
    </w:tbl>
    <w:p w14:paraId="68A6389D" w14:textId="77777777" w:rsidR="00503D08" w:rsidRPr="008C2396" w:rsidRDefault="00503D08" w:rsidP="00CC71E0">
      <w:pPr>
        <w:rPr>
          <w:rFonts w:ascii="Arial" w:hAnsi="Arial" w:cs="Arial"/>
          <w:b/>
          <w:sz w:val="28"/>
          <w:szCs w:val="28"/>
        </w:rPr>
      </w:pPr>
    </w:p>
    <w:p w14:paraId="4BD6DA24" w14:textId="77777777" w:rsidR="00503D08" w:rsidRPr="008C2396" w:rsidRDefault="00503D08" w:rsidP="00F86C39">
      <w:pPr>
        <w:ind w:left="720"/>
        <w:rPr>
          <w:rFonts w:ascii="Arial" w:hAnsi="Arial" w:cs="Arial"/>
          <w:b/>
          <w:sz w:val="28"/>
          <w:szCs w:val="28"/>
        </w:rPr>
      </w:pPr>
    </w:p>
    <w:p w14:paraId="0C7B81A1" w14:textId="77777777" w:rsidR="00D234A2" w:rsidRPr="008C2396" w:rsidRDefault="00740EE6" w:rsidP="00F86C39">
      <w:pPr>
        <w:pStyle w:val="Ttulo1"/>
        <w:rPr>
          <w:rFonts w:cs="Arial"/>
        </w:rPr>
      </w:pPr>
      <w:bookmarkStart w:id="12" w:name="_Toc532221777"/>
      <w:r w:rsidRPr="008C2396">
        <w:rPr>
          <w:rFonts w:cs="Arial"/>
        </w:rPr>
        <w:t>LEVANTAMIENTO DEL REQUERIMIENTO DETALLADO</w:t>
      </w:r>
      <w:bookmarkEnd w:id="12"/>
    </w:p>
    <w:p w14:paraId="7928BC33" w14:textId="77777777" w:rsidR="00137683" w:rsidRPr="008C2396" w:rsidRDefault="00137683" w:rsidP="00137683">
      <w:pPr>
        <w:rPr>
          <w:rFonts w:ascii="Arial" w:hAnsi="Arial" w:cs="Arial"/>
          <w:lang w:val="es-ES_tradnl" w:eastAsia="en-US"/>
        </w:rPr>
      </w:pPr>
    </w:p>
    <w:p w14:paraId="2AC8F201"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5C85A6D7" w14:textId="77777777" w:rsidTr="004627A3">
        <w:trPr>
          <w:trHeight w:val="182"/>
        </w:trPr>
        <w:tc>
          <w:tcPr>
            <w:tcW w:w="10490" w:type="dxa"/>
            <w:gridSpan w:val="8"/>
            <w:shd w:val="clear" w:color="auto" w:fill="A50021"/>
          </w:tcPr>
          <w:p w14:paraId="79F8E567"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4F9D6B51" w14:textId="77777777" w:rsidTr="005D0764">
        <w:trPr>
          <w:trHeight w:val="182"/>
        </w:trPr>
        <w:tc>
          <w:tcPr>
            <w:tcW w:w="1418" w:type="dxa"/>
            <w:gridSpan w:val="2"/>
            <w:shd w:val="clear" w:color="auto" w:fill="auto"/>
          </w:tcPr>
          <w:p w14:paraId="0E5E5ADA"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54D02161" w14:textId="0F157135" w:rsidR="005D0764" w:rsidRPr="008C2396" w:rsidRDefault="00640D6A" w:rsidP="005D0764">
            <w:pPr>
              <w:jc w:val="both"/>
              <w:rPr>
                <w:rFonts w:ascii="Arial" w:hAnsi="Arial" w:cs="Arial"/>
                <w:b/>
                <w:sz w:val="22"/>
                <w:szCs w:val="22"/>
              </w:rPr>
            </w:pPr>
            <w:r>
              <w:rPr>
                <w:rFonts w:ascii="Arial" w:hAnsi="Arial" w:cs="Arial"/>
                <w:b/>
                <w:sz w:val="22"/>
                <w:szCs w:val="22"/>
              </w:rPr>
              <w:t>001 1</w:t>
            </w:r>
          </w:p>
        </w:tc>
      </w:tr>
      <w:tr w:rsidR="005D0764" w:rsidRPr="008C2396" w14:paraId="6682BA67" w14:textId="77777777" w:rsidTr="005D0764">
        <w:trPr>
          <w:trHeight w:val="182"/>
        </w:trPr>
        <w:tc>
          <w:tcPr>
            <w:tcW w:w="1418" w:type="dxa"/>
            <w:gridSpan w:val="2"/>
            <w:shd w:val="clear" w:color="auto" w:fill="auto"/>
          </w:tcPr>
          <w:p w14:paraId="652ADD89"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3881CC2D" w14:textId="055B3DA3" w:rsidR="005D0764" w:rsidRPr="008C2396" w:rsidRDefault="00640D6A" w:rsidP="005D0764">
            <w:pPr>
              <w:jc w:val="both"/>
              <w:rPr>
                <w:rFonts w:ascii="Arial" w:hAnsi="Arial" w:cs="Arial"/>
                <w:b/>
                <w:sz w:val="22"/>
                <w:szCs w:val="22"/>
              </w:rPr>
            </w:pPr>
            <w:r>
              <w:rPr>
                <w:rFonts w:ascii="Arial" w:hAnsi="Arial" w:cs="Arial"/>
                <w:b/>
                <w:sz w:val="22"/>
                <w:szCs w:val="22"/>
              </w:rPr>
              <w:t>Demandante</w:t>
            </w:r>
          </w:p>
        </w:tc>
      </w:tr>
      <w:tr w:rsidR="005D0764" w:rsidRPr="008C2396" w14:paraId="48CE415E" w14:textId="77777777" w:rsidTr="005D0764">
        <w:trPr>
          <w:trHeight w:val="182"/>
        </w:trPr>
        <w:tc>
          <w:tcPr>
            <w:tcW w:w="1418" w:type="dxa"/>
            <w:gridSpan w:val="2"/>
            <w:shd w:val="clear" w:color="auto" w:fill="auto"/>
          </w:tcPr>
          <w:p w14:paraId="4035FC60"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721FCB7C" w14:textId="740FFCCA" w:rsidR="005D0764" w:rsidRPr="008C2396" w:rsidRDefault="00640D6A" w:rsidP="005D0764">
            <w:pPr>
              <w:jc w:val="both"/>
              <w:rPr>
                <w:rFonts w:ascii="Arial" w:hAnsi="Arial" w:cs="Arial"/>
                <w:b/>
                <w:sz w:val="22"/>
                <w:szCs w:val="22"/>
              </w:rPr>
            </w:pPr>
            <w:r>
              <w:rPr>
                <w:rFonts w:ascii="Arial" w:hAnsi="Arial" w:cs="Arial"/>
                <w:color w:val="BFBFBF"/>
                <w:sz w:val="22"/>
                <w:szCs w:val="22"/>
              </w:rPr>
              <w:t>01-03-2022</w:t>
            </w:r>
          </w:p>
        </w:tc>
      </w:tr>
      <w:tr w:rsidR="005D0764" w:rsidRPr="008C2396" w14:paraId="13EE57A6" w14:textId="77777777" w:rsidTr="005D0764">
        <w:trPr>
          <w:trHeight w:val="182"/>
        </w:trPr>
        <w:tc>
          <w:tcPr>
            <w:tcW w:w="1418" w:type="dxa"/>
            <w:gridSpan w:val="2"/>
            <w:shd w:val="clear" w:color="auto" w:fill="auto"/>
          </w:tcPr>
          <w:p w14:paraId="2BAE8D97"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627A968C"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0FB5EF34" w14:textId="77777777" w:rsidTr="004627A3">
        <w:trPr>
          <w:trHeight w:val="182"/>
        </w:trPr>
        <w:tc>
          <w:tcPr>
            <w:tcW w:w="10490" w:type="dxa"/>
            <w:gridSpan w:val="8"/>
            <w:shd w:val="clear" w:color="auto" w:fill="A50021"/>
          </w:tcPr>
          <w:p w14:paraId="39A5262A"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41E20DA8" w14:textId="77777777" w:rsidTr="004627A3">
        <w:trPr>
          <w:trHeight w:val="1406"/>
        </w:trPr>
        <w:tc>
          <w:tcPr>
            <w:tcW w:w="10490" w:type="dxa"/>
            <w:gridSpan w:val="8"/>
            <w:shd w:val="clear" w:color="auto" w:fill="FFFFFF"/>
          </w:tcPr>
          <w:p w14:paraId="28C1388C" w14:textId="77777777" w:rsidR="00137683" w:rsidRPr="008C2396" w:rsidRDefault="00137683" w:rsidP="004627A3">
            <w:pPr>
              <w:rPr>
                <w:rFonts w:ascii="Arial" w:hAnsi="Arial" w:cs="Arial"/>
                <w:color w:val="A6A6A6"/>
                <w:sz w:val="22"/>
                <w:szCs w:val="22"/>
              </w:rPr>
            </w:pPr>
          </w:p>
          <w:p w14:paraId="41823ED7" w14:textId="77777777" w:rsidR="00281CC2" w:rsidRDefault="00640D6A" w:rsidP="00281CC2">
            <w:pPr>
              <w:rPr>
                <w:rFonts w:ascii="Arial" w:hAnsi="Arial" w:cs="Arial"/>
                <w:color w:val="A6A6A6"/>
                <w:sz w:val="22"/>
                <w:szCs w:val="22"/>
              </w:rPr>
            </w:pPr>
            <w:r>
              <w:rPr>
                <w:rFonts w:ascii="Arial" w:hAnsi="Arial" w:cs="Arial"/>
                <w:color w:val="A6A6A6"/>
                <w:sz w:val="22"/>
                <w:szCs w:val="22"/>
              </w:rPr>
              <w:t xml:space="preserve">Quiero que la página de ABOGABOT, me diga como va mi demanda, </w:t>
            </w:r>
          </w:p>
          <w:p w14:paraId="04EB0768" w14:textId="77777777" w:rsidR="00281CC2" w:rsidRPr="00281CC2" w:rsidRDefault="00640D6A" w:rsidP="00281CC2">
            <w:pPr>
              <w:pStyle w:val="Prrafodelista"/>
              <w:numPr>
                <w:ilvl w:val="0"/>
                <w:numId w:val="34"/>
              </w:numPr>
              <w:rPr>
                <w:rFonts w:ascii="Arial" w:hAnsi="Arial" w:cs="Arial"/>
                <w:color w:val="A6A6A6"/>
                <w:sz w:val="22"/>
                <w:szCs w:val="22"/>
              </w:rPr>
            </w:pPr>
            <w:r w:rsidRPr="00281CC2">
              <w:rPr>
                <w:rFonts w:ascii="Arial" w:hAnsi="Arial" w:cs="Arial"/>
                <w:color w:val="A6A6A6"/>
                <w:sz w:val="22"/>
                <w:szCs w:val="22"/>
              </w:rPr>
              <w:t>¿</w:t>
            </w:r>
            <w:proofErr w:type="gramStart"/>
            <w:r w:rsidRPr="00281CC2">
              <w:rPr>
                <w:rFonts w:ascii="Arial" w:hAnsi="Arial" w:cs="Arial"/>
                <w:color w:val="A6A6A6"/>
                <w:sz w:val="22"/>
                <w:szCs w:val="22"/>
              </w:rPr>
              <w:t>Status</w:t>
            </w:r>
            <w:proofErr w:type="gramEnd"/>
            <w:r w:rsidRPr="00281CC2">
              <w:rPr>
                <w:rFonts w:ascii="Arial" w:hAnsi="Arial" w:cs="Arial"/>
                <w:color w:val="A6A6A6"/>
                <w:sz w:val="22"/>
                <w:szCs w:val="22"/>
              </w:rPr>
              <w:t>?</w:t>
            </w:r>
          </w:p>
          <w:p w14:paraId="42FA81B9" w14:textId="501AC9D8" w:rsidR="00281CC2" w:rsidRPr="00281CC2" w:rsidRDefault="00640D6A" w:rsidP="00281CC2">
            <w:pPr>
              <w:pStyle w:val="Prrafodelista"/>
              <w:numPr>
                <w:ilvl w:val="0"/>
                <w:numId w:val="34"/>
              </w:numPr>
              <w:rPr>
                <w:rFonts w:ascii="Arial" w:hAnsi="Arial" w:cs="Arial"/>
                <w:color w:val="A6A6A6"/>
                <w:sz w:val="22"/>
                <w:szCs w:val="22"/>
              </w:rPr>
            </w:pPr>
            <w:r w:rsidRPr="00281CC2">
              <w:rPr>
                <w:rFonts w:ascii="Arial" w:hAnsi="Arial" w:cs="Arial"/>
                <w:color w:val="A6A6A6"/>
                <w:sz w:val="22"/>
                <w:szCs w:val="22"/>
              </w:rPr>
              <w:t xml:space="preserve">¿Qué licenciado la lleva? </w:t>
            </w:r>
          </w:p>
          <w:p w14:paraId="4633E667" w14:textId="77777777" w:rsidR="00281CC2" w:rsidRPr="00281CC2" w:rsidRDefault="00281CC2" w:rsidP="00281CC2">
            <w:pPr>
              <w:pStyle w:val="Prrafodelista"/>
              <w:numPr>
                <w:ilvl w:val="0"/>
                <w:numId w:val="34"/>
              </w:numPr>
              <w:rPr>
                <w:rFonts w:ascii="Arial" w:hAnsi="Arial" w:cs="Arial"/>
                <w:color w:val="A6A6A6"/>
                <w:sz w:val="22"/>
                <w:szCs w:val="22"/>
              </w:rPr>
            </w:pPr>
            <w:proofErr w:type="spellStart"/>
            <w:r w:rsidRPr="00281CC2">
              <w:rPr>
                <w:rFonts w:ascii="Arial" w:hAnsi="Arial" w:cs="Arial"/>
                <w:color w:val="A6A6A6"/>
                <w:sz w:val="22"/>
                <w:szCs w:val="22"/>
              </w:rPr>
              <w:t>Actualiazciones</w:t>
            </w:r>
            <w:proofErr w:type="spellEnd"/>
            <w:r w:rsidRPr="00281CC2">
              <w:rPr>
                <w:rFonts w:ascii="Arial" w:hAnsi="Arial" w:cs="Arial"/>
                <w:color w:val="A6A6A6"/>
                <w:sz w:val="22"/>
                <w:szCs w:val="22"/>
              </w:rPr>
              <w:t xml:space="preserve">. </w:t>
            </w:r>
          </w:p>
          <w:p w14:paraId="668CC803" w14:textId="1F4F7478" w:rsidR="00137683" w:rsidRPr="00281CC2" w:rsidRDefault="00281CC2" w:rsidP="00281CC2">
            <w:pPr>
              <w:pStyle w:val="Prrafodelista"/>
              <w:numPr>
                <w:ilvl w:val="0"/>
                <w:numId w:val="34"/>
              </w:numPr>
              <w:rPr>
                <w:rFonts w:ascii="Arial" w:hAnsi="Arial" w:cs="Arial"/>
                <w:color w:val="A6A6A6"/>
                <w:sz w:val="22"/>
                <w:szCs w:val="22"/>
              </w:rPr>
            </w:pPr>
            <w:r w:rsidRPr="00281CC2">
              <w:rPr>
                <w:rFonts w:ascii="Arial" w:hAnsi="Arial" w:cs="Arial"/>
                <w:color w:val="A6A6A6"/>
                <w:sz w:val="22"/>
                <w:szCs w:val="22"/>
              </w:rPr>
              <w:t>Próximas acciones.</w:t>
            </w:r>
          </w:p>
        </w:tc>
      </w:tr>
      <w:tr w:rsidR="00AE4D25" w:rsidRPr="008C2396" w14:paraId="6C6811A8" w14:textId="77777777" w:rsidTr="004627A3">
        <w:trPr>
          <w:trHeight w:val="182"/>
        </w:trPr>
        <w:tc>
          <w:tcPr>
            <w:tcW w:w="10490" w:type="dxa"/>
            <w:gridSpan w:val="8"/>
            <w:shd w:val="clear" w:color="auto" w:fill="A50021"/>
          </w:tcPr>
          <w:p w14:paraId="1832B575"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74DAD653" w14:textId="77777777" w:rsidTr="00AE4D25">
        <w:trPr>
          <w:trHeight w:val="1406"/>
        </w:trPr>
        <w:tc>
          <w:tcPr>
            <w:tcW w:w="10490" w:type="dxa"/>
            <w:gridSpan w:val="8"/>
            <w:shd w:val="clear" w:color="auto" w:fill="FFFFFF"/>
          </w:tcPr>
          <w:p w14:paraId="6F7A5729" w14:textId="739EF60A"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Con la finalidad d</w:t>
            </w:r>
            <w:r w:rsidR="00281CC2">
              <w:rPr>
                <w:rFonts w:ascii="Arial" w:hAnsi="Arial" w:cs="Arial"/>
                <w:color w:val="A6A6A6"/>
                <w:sz w:val="22"/>
                <w:szCs w:val="22"/>
              </w:rPr>
              <w:t xml:space="preserve">e que el demandante sepa en cualquier momento el </w:t>
            </w:r>
            <w:proofErr w:type="gramStart"/>
            <w:r w:rsidR="00281CC2">
              <w:rPr>
                <w:rFonts w:ascii="Arial" w:hAnsi="Arial" w:cs="Arial"/>
                <w:color w:val="A6A6A6"/>
                <w:sz w:val="22"/>
                <w:szCs w:val="22"/>
              </w:rPr>
              <w:t>status</w:t>
            </w:r>
            <w:proofErr w:type="gramEnd"/>
            <w:r w:rsidR="00281CC2">
              <w:rPr>
                <w:rFonts w:ascii="Arial" w:hAnsi="Arial" w:cs="Arial"/>
                <w:color w:val="A6A6A6"/>
                <w:sz w:val="22"/>
                <w:szCs w:val="22"/>
              </w:rPr>
              <w:t xml:space="preserve"> de su demanda, desde un principio al darse de alta en el portal y pagar por su demanda. Se le asignará un folio ligado a su usuario, además de que abogado llevará su caso y un historial de las actualizaciones de la demanda y futuras acciones.</w:t>
            </w:r>
          </w:p>
          <w:p w14:paraId="4822A9D9" w14:textId="77777777" w:rsidR="00AE4D25" w:rsidRPr="008C2396" w:rsidRDefault="00AE4D25" w:rsidP="00281CC2">
            <w:pPr>
              <w:rPr>
                <w:rFonts w:ascii="Arial" w:hAnsi="Arial" w:cs="Arial"/>
                <w:color w:val="A6A6A6"/>
                <w:sz w:val="22"/>
                <w:szCs w:val="22"/>
              </w:rPr>
            </w:pPr>
          </w:p>
        </w:tc>
      </w:tr>
      <w:tr w:rsidR="004205AA" w:rsidRPr="008C2396" w14:paraId="33DF29C6" w14:textId="77777777" w:rsidTr="004627A3">
        <w:trPr>
          <w:trHeight w:val="182"/>
        </w:trPr>
        <w:tc>
          <w:tcPr>
            <w:tcW w:w="10490" w:type="dxa"/>
            <w:gridSpan w:val="8"/>
            <w:shd w:val="clear" w:color="auto" w:fill="A50021"/>
          </w:tcPr>
          <w:p w14:paraId="0A5D2EF5"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1EE9C347" w14:textId="77777777" w:rsidTr="005D0764">
        <w:trPr>
          <w:trHeight w:val="182"/>
        </w:trPr>
        <w:tc>
          <w:tcPr>
            <w:tcW w:w="737" w:type="dxa"/>
            <w:shd w:val="clear" w:color="auto" w:fill="A6A6A6"/>
          </w:tcPr>
          <w:p w14:paraId="13525052"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57E026E4"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4D40CF25"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4A57A1DF"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328FC306" w14:textId="77777777" w:rsidTr="005D0764">
        <w:trPr>
          <w:trHeight w:val="1686"/>
        </w:trPr>
        <w:tc>
          <w:tcPr>
            <w:tcW w:w="737" w:type="dxa"/>
            <w:shd w:val="clear" w:color="auto" w:fill="FFFFFF"/>
          </w:tcPr>
          <w:p w14:paraId="08F5376A"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lastRenderedPageBreak/>
              <w:t>1</w:t>
            </w:r>
            <w:r w:rsidR="008F6AF7" w:rsidRPr="008C2396">
              <w:rPr>
                <w:rFonts w:ascii="Arial" w:hAnsi="Arial" w:cs="Arial"/>
                <w:color w:val="A6A6A6"/>
                <w:sz w:val="22"/>
                <w:szCs w:val="22"/>
              </w:rPr>
              <w:t>...</w:t>
            </w:r>
          </w:p>
        </w:tc>
        <w:tc>
          <w:tcPr>
            <w:tcW w:w="1949" w:type="dxa"/>
            <w:gridSpan w:val="2"/>
            <w:shd w:val="clear" w:color="auto" w:fill="FFFFFF"/>
          </w:tcPr>
          <w:p w14:paraId="21E37B0D" w14:textId="166CEA35"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Ingreso del </w:t>
            </w:r>
            <w:r w:rsidR="00281CC2">
              <w:rPr>
                <w:rFonts w:ascii="Arial" w:hAnsi="Arial" w:cs="Arial"/>
                <w:color w:val="A6A6A6"/>
                <w:sz w:val="22"/>
                <w:szCs w:val="22"/>
              </w:rPr>
              <w:t>demandante</w:t>
            </w:r>
            <w:r w:rsidRPr="008C2396">
              <w:rPr>
                <w:rFonts w:ascii="Arial" w:hAnsi="Arial" w:cs="Arial"/>
                <w:color w:val="A6A6A6"/>
                <w:sz w:val="22"/>
                <w:szCs w:val="22"/>
              </w:rPr>
              <w:t xml:space="preserve"> a la plataforma</w:t>
            </w:r>
          </w:p>
        </w:tc>
        <w:tc>
          <w:tcPr>
            <w:tcW w:w="2571" w:type="dxa"/>
            <w:gridSpan w:val="3"/>
            <w:shd w:val="clear" w:color="auto" w:fill="FFFFFF"/>
          </w:tcPr>
          <w:p w14:paraId="31590450" w14:textId="0457924A" w:rsidR="00097052" w:rsidRPr="008C2396" w:rsidRDefault="006955B1" w:rsidP="00E56DEC">
            <w:pPr>
              <w:jc w:val="both"/>
              <w:rPr>
                <w:rFonts w:ascii="Arial" w:hAnsi="Arial" w:cs="Arial"/>
                <w:color w:val="A6A6A6"/>
                <w:sz w:val="22"/>
                <w:szCs w:val="22"/>
              </w:rPr>
            </w:pPr>
            <w:r w:rsidRPr="008C2396">
              <w:rPr>
                <w:rFonts w:ascii="Arial" w:hAnsi="Arial" w:cs="Arial"/>
                <w:color w:val="A6A6A6"/>
                <w:sz w:val="22"/>
                <w:szCs w:val="22"/>
              </w:rPr>
              <w:t xml:space="preserve">En caso de que </w:t>
            </w:r>
            <w:proofErr w:type="gramStart"/>
            <w:r w:rsidRPr="008C2396">
              <w:rPr>
                <w:rFonts w:ascii="Arial" w:hAnsi="Arial" w:cs="Arial"/>
                <w:color w:val="A6A6A6"/>
                <w:sz w:val="22"/>
                <w:szCs w:val="22"/>
              </w:rPr>
              <w:t>i</w:t>
            </w:r>
            <w:r w:rsidR="00097052" w:rsidRPr="008C2396">
              <w:rPr>
                <w:rFonts w:ascii="Arial" w:hAnsi="Arial" w:cs="Arial"/>
                <w:color w:val="A6A6A6"/>
                <w:sz w:val="22"/>
                <w:szCs w:val="22"/>
              </w:rPr>
              <w:t>ngresa</w:t>
            </w:r>
            <w:proofErr w:type="gramEnd"/>
            <w:r w:rsidR="00097052" w:rsidRPr="008C2396">
              <w:rPr>
                <w:rFonts w:ascii="Arial" w:hAnsi="Arial" w:cs="Arial"/>
                <w:color w:val="A6A6A6"/>
                <w:sz w:val="22"/>
                <w:szCs w:val="22"/>
              </w:rPr>
              <w:t xml:space="preserve"> el </w:t>
            </w:r>
            <w:r w:rsidR="00281CC2">
              <w:rPr>
                <w:rFonts w:ascii="Arial" w:hAnsi="Arial" w:cs="Arial"/>
                <w:color w:val="A6A6A6"/>
                <w:sz w:val="22"/>
                <w:szCs w:val="22"/>
              </w:rPr>
              <w:t xml:space="preserve">usuario o </w:t>
            </w:r>
            <w:proofErr w:type="spellStart"/>
            <w:r w:rsidR="00281CC2">
              <w:rPr>
                <w:rFonts w:ascii="Arial" w:hAnsi="Arial" w:cs="Arial"/>
                <w:color w:val="A6A6A6"/>
                <w:sz w:val="22"/>
                <w:szCs w:val="22"/>
              </w:rPr>
              <w:t>password</w:t>
            </w:r>
            <w:proofErr w:type="spellEnd"/>
            <w:r w:rsidR="00097052" w:rsidRPr="008C2396">
              <w:rPr>
                <w:rFonts w:ascii="Arial" w:hAnsi="Arial" w:cs="Arial"/>
                <w:color w:val="A6A6A6"/>
                <w:sz w:val="22"/>
                <w:szCs w:val="22"/>
              </w:rPr>
              <w:t xml:space="preserve"> de identificación</w:t>
            </w:r>
            <w:r w:rsidR="003158E8">
              <w:rPr>
                <w:rFonts w:ascii="Arial" w:hAnsi="Arial" w:cs="Arial"/>
                <w:color w:val="A6A6A6"/>
                <w:sz w:val="22"/>
                <w:szCs w:val="22"/>
              </w:rPr>
              <w:t xml:space="preserve"> y </w:t>
            </w:r>
            <w:r w:rsidRPr="008C2396">
              <w:rPr>
                <w:rFonts w:ascii="Arial" w:hAnsi="Arial" w:cs="Arial"/>
                <w:color w:val="A6A6A6"/>
                <w:sz w:val="22"/>
                <w:szCs w:val="22"/>
              </w:rPr>
              <w:t xml:space="preserve">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gridSpan w:val="2"/>
            <w:shd w:val="clear" w:color="auto" w:fill="FFFFFF"/>
          </w:tcPr>
          <w:p w14:paraId="72153499" w14:textId="77777777" w:rsidR="00097052" w:rsidRPr="008C2396" w:rsidRDefault="006955B1" w:rsidP="006D1559">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w:rsidR="008512C0" w:rsidRPr="008C2396" w14:paraId="79937C42" w14:textId="77777777" w:rsidTr="005D0764">
        <w:trPr>
          <w:trHeight w:val="1686"/>
        </w:trPr>
        <w:tc>
          <w:tcPr>
            <w:tcW w:w="737" w:type="dxa"/>
            <w:shd w:val="clear" w:color="auto" w:fill="FFFFFF"/>
          </w:tcPr>
          <w:p w14:paraId="50399751"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4C6EEBF8" w14:textId="77777777" w:rsidR="00C64142" w:rsidRPr="008C2396" w:rsidRDefault="00A006BD" w:rsidP="00097052">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14:paraId="565F785C" w14:textId="77777777" w:rsidR="00C64142" w:rsidRPr="008C2396" w:rsidRDefault="006955B1" w:rsidP="00097052">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14:paraId="27995783" w14:textId="77777777" w:rsidR="006955B1" w:rsidRPr="008C2396" w:rsidRDefault="00966D29" w:rsidP="005237D9">
            <w:pPr>
              <w:jc w:val="both"/>
              <w:rPr>
                <w:rFonts w:ascii="Arial" w:hAnsi="Arial" w:cs="Arial"/>
                <w:color w:val="A6A6A6"/>
                <w:sz w:val="22"/>
                <w:szCs w:val="22"/>
              </w:rPr>
            </w:pPr>
            <w:r w:rsidRPr="008C2396">
              <w:rPr>
                <w:rFonts w:ascii="Arial" w:hAnsi="Arial" w:cs="Arial"/>
                <w:color w:val="A6A6A6"/>
                <w:sz w:val="22"/>
                <w:szCs w:val="22"/>
              </w:rPr>
              <w:t xml:space="preserve">A partir del </w:t>
            </w:r>
            <w:r w:rsidR="00113848" w:rsidRPr="008C2396">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00113848" w:rsidRPr="008C2396">
              <w:rPr>
                <w:rFonts w:ascii="Arial" w:hAnsi="Arial" w:cs="Arial"/>
                <w:color w:val="A6A6A6"/>
                <w:sz w:val="22"/>
                <w:szCs w:val="22"/>
              </w:rPr>
              <w:t xml:space="preserve"> por parte del empleado</w:t>
            </w:r>
          </w:p>
          <w:p w14:paraId="40BEFA42" w14:textId="77777777" w:rsidR="00C64142" w:rsidRPr="008C2396" w:rsidRDefault="00C64142" w:rsidP="006955B1">
            <w:pPr>
              <w:ind w:left="720"/>
              <w:jc w:val="both"/>
              <w:rPr>
                <w:rFonts w:ascii="Arial" w:hAnsi="Arial" w:cs="Arial"/>
                <w:color w:val="A6A6A6"/>
                <w:sz w:val="22"/>
                <w:szCs w:val="22"/>
              </w:rPr>
            </w:pPr>
          </w:p>
        </w:tc>
      </w:tr>
      <w:tr w:rsidR="008512C0" w:rsidRPr="008C2396" w14:paraId="4CADAF30" w14:textId="77777777" w:rsidTr="005D0764">
        <w:trPr>
          <w:trHeight w:val="1686"/>
        </w:trPr>
        <w:tc>
          <w:tcPr>
            <w:tcW w:w="737" w:type="dxa"/>
            <w:shd w:val="clear" w:color="auto" w:fill="FFFFFF"/>
          </w:tcPr>
          <w:p w14:paraId="2A12D85A" w14:textId="52D5FD6A" w:rsidR="00CF06E7" w:rsidRPr="008C2396" w:rsidRDefault="003158E8" w:rsidP="00097052">
            <w:pPr>
              <w:jc w:val="both"/>
              <w:rPr>
                <w:rFonts w:ascii="Arial" w:hAnsi="Arial" w:cs="Arial"/>
                <w:color w:val="A6A6A6"/>
                <w:sz w:val="22"/>
                <w:szCs w:val="22"/>
              </w:rPr>
            </w:pPr>
            <w:r>
              <w:rPr>
                <w:rFonts w:ascii="Arial" w:hAnsi="Arial" w:cs="Arial"/>
                <w:color w:val="A6A6A6"/>
                <w:sz w:val="22"/>
                <w:szCs w:val="22"/>
              </w:rPr>
              <w:t>3.</w:t>
            </w:r>
          </w:p>
        </w:tc>
        <w:tc>
          <w:tcPr>
            <w:tcW w:w="1949" w:type="dxa"/>
            <w:gridSpan w:val="2"/>
            <w:shd w:val="clear" w:color="auto" w:fill="FFFFFF"/>
          </w:tcPr>
          <w:p w14:paraId="3002CF96" w14:textId="18540018" w:rsidR="00CF06E7" w:rsidRPr="008C2396" w:rsidRDefault="003158E8" w:rsidP="00097052">
            <w:pPr>
              <w:jc w:val="both"/>
              <w:rPr>
                <w:rFonts w:ascii="Arial" w:hAnsi="Arial" w:cs="Arial"/>
                <w:color w:val="A6A6A6"/>
                <w:sz w:val="22"/>
                <w:szCs w:val="22"/>
              </w:rPr>
            </w:pPr>
            <w:r>
              <w:rPr>
                <w:rFonts w:ascii="Arial" w:hAnsi="Arial" w:cs="Arial"/>
                <w:color w:val="A6A6A6"/>
                <w:sz w:val="22"/>
                <w:szCs w:val="22"/>
              </w:rPr>
              <w:t>Registros de cobros diarios.</w:t>
            </w:r>
          </w:p>
        </w:tc>
        <w:tc>
          <w:tcPr>
            <w:tcW w:w="2571" w:type="dxa"/>
            <w:gridSpan w:val="3"/>
            <w:shd w:val="clear" w:color="auto" w:fill="FFFFFF"/>
          </w:tcPr>
          <w:p w14:paraId="76E26DA1" w14:textId="26C9CD87" w:rsidR="00CF06E7" w:rsidRPr="008C2396" w:rsidRDefault="003158E8" w:rsidP="00097052">
            <w:pPr>
              <w:jc w:val="both"/>
              <w:rPr>
                <w:rFonts w:ascii="Arial" w:hAnsi="Arial" w:cs="Arial"/>
                <w:color w:val="A6A6A6"/>
                <w:sz w:val="22"/>
                <w:szCs w:val="22"/>
              </w:rPr>
            </w:pPr>
            <w:r>
              <w:rPr>
                <w:rFonts w:ascii="Arial" w:hAnsi="Arial" w:cs="Arial"/>
                <w:color w:val="A6A6A6"/>
                <w:sz w:val="22"/>
                <w:szCs w:val="22"/>
              </w:rPr>
              <w:t>Registrar los cobros por la plataforma para cotejarlos con el área administrativa.</w:t>
            </w:r>
          </w:p>
        </w:tc>
        <w:tc>
          <w:tcPr>
            <w:tcW w:w="5233" w:type="dxa"/>
            <w:gridSpan w:val="2"/>
            <w:shd w:val="clear" w:color="auto" w:fill="FFFFFF"/>
          </w:tcPr>
          <w:p w14:paraId="6794A5E8" w14:textId="672AAD0E" w:rsidR="00CF06E7" w:rsidRPr="008C2396" w:rsidRDefault="003158E8" w:rsidP="005237D9">
            <w:pPr>
              <w:jc w:val="both"/>
              <w:rPr>
                <w:rFonts w:ascii="Arial" w:hAnsi="Arial" w:cs="Arial"/>
                <w:color w:val="A6A6A6"/>
                <w:sz w:val="22"/>
                <w:szCs w:val="22"/>
              </w:rPr>
            </w:pPr>
            <w:r>
              <w:rPr>
                <w:rFonts w:ascii="Arial" w:hAnsi="Arial" w:cs="Arial"/>
                <w:color w:val="A6A6A6"/>
                <w:sz w:val="22"/>
                <w:szCs w:val="22"/>
              </w:rPr>
              <w:t>A partir de realizar el cobro, el área contable podrá cotejarlo con sus cuentas bancarias.</w:t>
            </w:r>
          </w:p>
        </w:tc>
      </w:tr>
      <w:tr w:rsidR="008F6AF7" w:rsidRPr="008C2396" w14:paraId="6D9DD86A" w14:textId="77777777" w:rsidTr="008F6AF7">
        <w:trPr>
          <w:trHeight w:val="114"/>
        </w:trPr>
        <w:tc>
          <w:tcPr>
            <w:tcW w:w="10490" w:type="dxa"/>
            <w:gridSpan w:val="8"/>
            <w:shd w:val="clear" w:color="auto" w:fill="A50021"/>
          </w:tcPr>
          <w:p w14:paraId="3E26B295"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381256C8" w14:textId="77777777" w:rsidTr="005D0764">
        <w:trPr>
          <w:trHeight w:val="260"/>
        </w:trPr>
        <w:tc>
          <w:tcPr>
            <w:tcW w:w="3130" w:type="dxa"/>
            <w:gridSpan w:val="4"/>
            <w:shd w:val="clear" w:color="auto" w:fill="A6A6A6"/>
          </w:tcPr>
          <w:p w14:paraId="5B8455FD"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7EE3B1EF"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002E14AA"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02DB7489"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3A0AC4" w:rsidRPr="008C2396" w14:paraId="3D0B7D94" w14:textId="77777777" w:rsidTr="005D0764">
        <w:trPr>
          <w:trHeight w:val="304"/>
        </w:trPr>
        <w:tc>
          <w:tcPr>
            <w:tcW w:w="3130" w:type="dxa"/>
            <w:gridSpan w:val="4"/>
            <w:shd w:val="clear" w:color="auto" w:fill="FFFFFF"/>
          </w:tcPr>
          <w:p w14:paraId="3298028C" w14:textId="430A8403" w:rsidR="003A0AC4" w:rsidRPr="008C2396" w:rsidRDefault="003A0AC4" w:rsidP="003A0AC4">
            <w:pPr>
              <w:jc w:val="both"/>
              <w:rPr>
                <w:rFonts w:ascii="Arial" w:hAnsi="Arial" w:cs="Arial"/>
                <w:color w:val="A6A6A6"/>
                <w:sz w:val="22"/>
                <w:szCs w:val="22"/>
              </w:rPr>
            </w:pPr>
            <w:r>
              <w:rPr>
                <w:rFonts w:ascii="Arial" w:hAnsi="Arial" w:cs="Arial"/>
                <w:b/>
                <w:bCs/>
                <w:sz w:val="22"/>
                <w:szCs w:val="22"/>
              </w:rPr>
              <w:t>Carlos Flores</w:t>
            </w:r>
          </w:p>
        </w:tc>
        <w:tc>
          <w:tcPr>
            <w:tcW w:w="2000" w:type="dxa"/>
            <w:shd w:val="clear" w:color="auto" w:fill="FFFFFF"/>
          </w:tcPr>
          <w:p w14:paraId="0CA68EDA" w14:textId="05774A13" w:rsidR="003A0AC4" w:rsidRPr="008C2396" w:rsidRDefault="003A0AC4" w:rsidP="003A0AC4">
            <w:pPr>
              <w:jc w:val="both"/>
              <w:rPr>
                <w:rFonts w:ascii="Arial" w:hAnsi="Arial" w:cs="Arial"/>
                <w:color w:val="A6A6A6"/>
                <w:sz w:val="22"/>
                <w:szCs w:val="22"/>
              </w:rPr>
            </w:pPr>
            <w:r>
              <w:rPr>
                <w:rFonts w:ascii="Arial" w:hAnsi="Arial" w:cs="Arial"/>
                <w:b/>
                <w:bCs/>
                <w:sz w:val="22"/>
                <w:szCs w:val="22"/>
              </w:rPr>
              <w:t>ABOGABOT</w:t>
            </w:r>
          </w:p>
        </w:tc>
        <w:tc>
          <w:tcPr>
            <w:tcW w:w="2074" w:type="dxa"/>
            <w:gridSpan w:val="2"/>
            <w:shd w:val="clear" w:color="auto" w:fill="FFFFFF"/>
          </w:tcPr>
          <w:p w14:paraId="6CC2FA70" w14:textId="4C616C5B" w:rsidR="003A0AC4" w:rsidRPr="008C2396" w:rsidRDefault="003A0AC4" w:rsidP="003A0AC4">
            <w:pPr>
              <w:jc w:val="both"/>
              <w:rPr>
                <w:rFonts w:ascii="Arial" w:hAnsi="Arial" w:cs="Arial"/>
                <w:color w:val="A6A6A6"/>
                <w:sz w:val="22"/>
                <w:szCs w:val="22"/>
              </w:rPr>
            </w:pPr>
            <w:r>
              <w:rPr>
                <w:rFonts w:ascii="Arial" w:hAnsi="Arial" w:cs="Arial"/>
                <w:b/>
                <w:bCs/>
                <w:sz w:val="22"/>
                <w:szCs w:val="22"/>
              </w:rPr>
              <w:t>xxx-xxx</w:t>
            </w:r>
          </w:p>
        </w:tc>
        <w:tc>
          <w:tcPr>
            <w:tcW w:w="3286" w:type="dxa"/>
            <w:shd w:val="clear" w:color="auto" w:fill="FFFFFF"/>
          </w:tcPr>
          <w:p w14:paraId="0F0E9234" w14:textId="77777777" w:rsidR="003A0AC4" w:rsidRPr="008C2396" w:rsidRDefault="003A0AC4" w:rsidP="003A0AC4">
            <w:pPr>
              <w:jc w:val="both"/>
              <w:rPr>
                <w:rFonts w:ascii="Arial" w:hAnsi="Arial" w:cs="Arial"/>
                <w:color w:val="A6A6A6"/>
                <w:sz w:val="22"/>
                <w:szCs w:val="22"/>
              </w:rPr>
            </w:pPr>
          </w:p>
        </w:tc>
      </w:tr>
      <w:tr w:rsidR="003A0AC4" w:rsidRPr="008C2396" w14:paraId="1BD30365" w14:textId="77777777" w:rsidTr="005D0764">
        <w:trPr>
          <w:trHeight w:val="304"/>
        </w:trPr>
        <w:tc>
          <w:tcPr>
            <w:tcW w:w="3130" w:type="dxa"/>
            <w:gridSpan w:val="4"/>
            <w:shd w:val="clear" w:color="auto" w:fill="FFFFFF"/>
          </w:tcPr>
          <w:p w14:paraId="7CDD6271" w14:textId="5086B467" w:rsidR="003A0AC4" w:rsidRPr="008C2396" w:rsidRDefault="003A0AC4" w:rsidP="003A0AC4">
            <w:pPr>
              <w:jc w:val="both"/>
              <w:rPr>
                <w:rFonts w:ascii="Arial" w:hAnsi="Arial" w:cs="Arial"/>
                <w:color w:val="A6A6A6"/>
                <w:sz w:val="22"/>
                <w:szCs w:val="22"/>
              </w:rPr>
            </w:pPr>
            <w:r>
              <w:rPr>
                <w:rFonts w:ascii="Arial" w:hAnsi="Arial" w:cs="Arial"/>
                <w:b/>
                <w:bCs/>
                <w:sz w:val="22"/>
                <w:szCs w:val="22"/>
              </w:rPr>
              <w:t>Andrés Meras</w:t>
            </w:r>
          </w:p>
        </w:tc>
        <w:tc>
          <w:tcPr>
            <w:tcW w:w="2000" w:type="dxa"/>
            <w:shd w:val="clear" w:color="auto" w:fill="FFFFFF"/>
          </w:tcPr>
          <w:p w14:paraId="5416746C" w14:textId="5AC3A8FC" w:rsidR="003A0AC4" w:rsidRPr="008C2396" w:rsidRDefault="003A0AC4" w:rsidP="003A0AC4">
            <w:pPr>
              <w:jc w:val="both"/>
              <w:rPr>
                <w:rFonts w:ascii="Arial" w:hAnsi="Arial" w:cs="Arial"/>
                <w:color w:val="A6A6A6"/>
                <w:sz w:val="22"/>
                <w:szCs w:val="22"/>
              </w:rPr>
            </w:pPr>
            <w:r>
              <w:rPr>
                <w:rFonts w:ascii="Arial" w:hAnsi="Arial" w:cs="Arial"/>
                <w:b/>
                <w:bCs/>
                <w:sz w:val="22"/>
                <w:szCs w:val="22"/>
              </w:rPr>
              <w:t>ABOGABOT</w:t>
            </w:r>
          </w:p>
        </w:tc>
        <w:tc>
          <w:tcPr>
            <w:tcW w:w="2074" w:type="dxa"/>
            <w:gridSpan w:val="2"/>
            <w:shd w:val="clear" w:color="auto" w:fill="FFFFFF"/>
          </w:tcPr>
          <w:p w14:paraId="7C7D384F" w14:textId="1F36B606" w:rsidR="003A0AC4" w:rsidRPr="008C2396" w:rsidRDefault="003A0AC4" w:rsidP="003A0AC4">
            <w:pPr>
              <w:jc w:val="both"/>
              <w:rPr>
                <w:rFonts w:ascii="Arial" w:hAnsi="Arial" w:cs="Arial"/>
                <w:color w:val="A6A6A6"/>
                <w:sz w:val="22"/>
                <w:szCs w:val="22"/>
              </w:rPr>
            </w:pPr>
            <w:r>
              <w:rPr>
                <w:rFonts w:ascii="Arial" w:hAnsi="Arial" w:cs="Arial"/>
                <w:b/>
                <w:bCs/>
                <w:sz w:val="22"/>
                <w:szCs w:val="22"/>
              </w:rPr>
              <w:t>xxx-xxx</w:t>
            </w:r>
          </w:p>
        </w:tc>
        <w:tc>
          <w:tcPr>
            <w:tcW w:w="3286" w:type="dxa"/>
            <w:shd w:val="clear" w:color="auto" w:fill="FFFFFF"/>
          </w:tcPr>
          <w:p w14:paraId="6AE6302C" w14:textId="77777777" w:rsidR="003A0AC4" w:rsidRPr="008C2396" w:rsidRDefault="003A0AC4" w:rsidP="003A0AC4">
            <w:pPr>
              <w:jc w:val="both"/>
              <w:rPr>
                <w:rFonts w:ascii="Arial" w:hAnsi="Arial" w:cs="Arial"/>
                <w:color w:val="A6A6A6"/>
                <w:sz w:val="22"/>
                <w:szCs w:val="22"/>
              </w:rPr>
            </w:pPr>
          </w:p>
        </w:tc>
      </w:tr>
      <w:tr w:rsidR="003A0AC4" w:rsidRPr="008C2396" w14:paraId="4770C6AB" w14:textId="77777777" w:rsidTr="005D0764">
        <w:trPr>
          <w:trHeight w:val="304"/>
        </w:trPr>
        <w:tc>
          <w:tcPr>
            <w:tcW w:w="3130" w:type="dxa"/>
            <w:gridSpan w:val="4"/>
            <w:shd w:val="clear" w:color="auto" w:fill="FFFFFF"/>
          </w:tcPr>
          <w:p w14:paraId="0935F377" w14:textId="10F1BBEE" w:rsidR="003A0AC4" w:rsidRPr="008C2396" w:rsidRDefault="003A0AC4" w:rsidP="003A0AC4">
            <w:pPr>
              <w:jc w:val="both"/>
              <w:rPr>
                <w:rFonts w:ascii="Arial" w:hAnsi="Arial" w:cs="Arial"/>
                <w:color w:val="A6A6A6"/>
                <w:sz w:val="22"/>
                <w:szCs w:val="22"/>
              </w:rPr>
            </w:pPr>
            <w:r>
              <w:rPr>
                <w:rFonts w:ascii="Arial" w:hAnsi="Arial" w:cs="Arial"/>
                <w:b/>
                <w:bCs/>
                <w:sz w:val="22"/>
                <w:szCs w:val="22"/>
              </w:rPr>
              <w:t>Elías Ordaz</w:t>
            </w:r>
          </w:p>
        </w:tc>
        <w:tc>
          <w:tcPr>
            <w:tcW w:w="2000" w:type="dxa"/>
            <w:shd w:val="clear" w:color="auto" w:fill="FFFFFF"/>
          </w:tcPr>
          <w:p w14:paraId="75C9D16D" w14:textId="24C35255" w:rsidR="003A0AC4" w:rsidRPr="008C2396" w:rsidRDefault="003A0AC4" w:rsidP="003A0AC4">
            <w:pPr>
              <w:jc w:val="both"/>
              <w:rPr>
                <w:rFonts w:ascii="Arial" w:hAnsi="Arial" w:cs="Arial"/>
                <w:color w:val="A6A6A6"/>
                <w:sz w:val="22"/>
                <w:szCs w:val="22"/>
              </w:rPr>
            </w:pPr>
            <w:r>
              <w:rPr>
                <w:rFonts w:ascii="Arial" w:hAnsi="Arial" w:cs="Arial"/>
                <w:b/>
                <w:bCs/>
                <w:sz w:val="22"/>
                <w:szCs w:val="22"/>
              </w:rPr>
              <w:t>DEKRA</w:t>
            </w:r>
          </w:p>
        </w:tc>
        <w:tc>
          <w:tcPr>
            <w:tcW w:w="2074" w:type="dxa"/>
            <w:gridSpan w:val="2"/>
            <w:shd w:val="clear" w:color="auto" w:fill="FFFFFF"/>
          </w:tcPr>
          <w:p w14:paraId="5A744173" w14:textId="743A5B8C" w:rsidR="003A0AC4" w:rsidRPr="008C2396" w:rsidRDefault="003A0AC4" w:rsidP="003A0AC4">
            <w:pPr>
              <w:jc w:val="both"/>
              <w:rPr>
                <w:rFonts w:ascii="Arial" w:hAnsi="Arial" w:cs="Arial"/>
                <w:color w:val="A6A6A6"/>
                <w:sz w:val="22"/>
                <w:szCs w:val="22"/>
              </w:rPr>
            </w:pPr>
            <w:r>
              <w:rPr>
                <w:rFonts w:ascii="Arial" w:hAnsi="Arial" w:cs="Arial"/>
                <w:b/>
                <w:bCs/>
                <w:sz w:val="22"/>
                <w:szCs w:val="22"/>
              </w:rPr>
              <w:t>xxx-xxx</w:t>
            </w:r>
          </w:p>
        </w:tc>
        <w:tc>
          <w:tcPr>
            <w:tcW w:w="3286" w:type="dxa"/>
            <w:shd w:val="clear" w:color="auto" w:fill="FFFFFF"/>
          </w:tcPr>
          <w:p w14:paraId="38FFC68C" w14:textId="77777777" w:rsidR="003A0AC4" w:rsidRPr="008C2396" w:rsidRDefault="003A0AC4" w:rsidP="003A0AC4">
            <w:pPr>
              <w:jc w:val="both"/>
              <w:rPr>
                <w:rFonts w:ascii="Arial" w:hAnsi="Arial" w:cs="Arial"/>
                <w:color w:val="A6A6A6"/>
                <w:sz w:val="22"/>
                <w:szCs w:val="22"/>
              </w:rPr>
            </w:pPr>
          </w:p>
        </w:tc>
      </w:tr>
      <w:tr w:rsidR="003A0AC4" w:rsidRPr="008C2396" w14:paraId="159182C4" w14:textId="77777777" w:rsidTr="005D0764">
        <w:trPr>
          <w:trHeight w:val="304"/>
        </w:trPr>
        <w:tc>
          <w:tcPr>
            <w:tcW w:w="3130" w:type="dxa"/>
            <w:gridSpan w:val="4"/>
            <w:shd w:val="clear" w:color="auto" w:fill="FFFFFF"/>
          </w:tcPr>
          <w:p w14:paraId="4C8277D8" w14:textId="77777777" w:rsidR="003A0AC4" w:rsidRPr="008C2396" w:rsidRDefault="003A0AC4" w:rsidP="003A0AC4">
            <w:pPr>
              <w:jc w:val="both"/>
              <w:rPr>
                <w:rFonts w:ascii="Arial" w:hAnsi="Arial" w:cs="Arial"/>
                <w:color w:val="A6A6A6"/>
                <w:sz w:val="22"/>
                <w:szCs w:val="22"/>
              </w:rPr>
            </w:pPr>
          </w:p>
        </w:tc>
        <w:tc>
          <w:tcPr>
            <w:tcW w:w="2000" w:type="dxa"/>
            <w:shd w:val="clear" w:color="auto" w:fill="FFFFFF"/>
          </w:tcPr>
          <w:p w14:paraId="443C7E9F" w14:textId="77777777" w:rsidR="003A0AC4" w:rsidRPr="008C2396" w:rsidRDefault="003A0AC4" w:rsidP="003A0AC4">
            <w:pPr>
              <w:jc w:val="both"/>
              <w:rPr>
                <w:rFonts w:ascii="Arial" w:hAnsi="Arial" w:cs="Arial"/>
                <w:color w:val="A6A6A6"/>
                <w:sz w:val="22"/>
                <w:szCs w:val="22"/>
              </w:rPr>
            </w:pPr>
          </w:p>
        </w:tc>
        <w:tc>
          <w:tcPr>
            <w:tcW w:w="2074" w:type="dxa"/>
            <w:gridSpan w:val="2"/>
            <w:shd w:val="clear" w:color="auto" w:fill="FFFFFF"/>
          </w:tcPr>
          <w:p w14:paraId="5FD27BD7" w14:textId="77777777" w:rsidR="003A0AC4" w:rsidRPr="008C2396" w:rsidRDefault="003A0AC4" w:rsidP="003A0AC4">
            <w:pPr>
              <w:jc w:val="both"/>
              <w:rPr>
                <w:rFonts w:ascii="Arial" w:hAnsi="Arial" w:cs="Arial"/>
                <w:color w:val="A6A6A6"/>
                <w:sz w:val="22"/>
                <w:szCs w:val="22"/>
              </w:rPr>
            </w:pPr>
          </w:p>
        </w:tc>
        <w:tc>
          <w:tcPr>
            <w:tcW w:w="3286" w:type="dxa"/>
            <w:shd w:val="clear" w:color="auto" w:fill="FFFFFF"/>
          </w:tcPr>
          <w:p w14:paraId="28E5DE65" w14:textId="77777777" w:rsidR="003A0AC4" w:rsidRPr="008C2396" w:rsidRDefault="003A0AC4" w:rsidP="003A0AC4">
            <w:pPr>
              <w:jc w:val="both"/>
              <w:rPr>
                <w:rFonts w:ascii="Arial" w:hAnsi="Arial" w:cs="Arial"/>
                <w:color w:val="A6A6A6"/>
                <w:sz w:val="22"/>
                <w:szCs w:val="22"/>
              </w:rPr>
            </w:pPr>
          </w:p>
        </w:tc>
      </w:tr>
    </w:tbl>
    <w:p w14:paraId="0A5243EA" w14:textId="77777777" w:rsidR="00DD1328" w:rsidRPr="008C2396" w:rsidRDefault="00DD1328" w:rsidP="00E45C7F">
      <w:pPr>
        <w:rPr>
          <w:rFonts w:ascii="Arial" w:hAnsi="Arial" w:cs="Arial"/>
          <w:b/>
          <w:sz w:val="28"/>
          <w:szCs w:val="28"/>
        </w:rPr>
      </w:pPr>
    </w:p>
    <w:p w14:paraId="11043004" w14:textId="77777777" w:rsidR="005B4CB8" w:rsidRPr="008C2396" w:rsidRDefault="005B4CB8" w:rsidP="00CF1DBE">
      <w:pPr>
        <w:jc w:val="center"/>
        <w:rPr>
          <w:rFonts w:ascii="Arial" w:hAnsi="Arial" w:cs="Arial"/>
          <w:b/>
          <w:sz w:val="28"/>
          <w:szCs w:val="28"/>
        </w:rPr>
      </w:pPr>
    </w:p>
    <w:p w14:paraId="68B2D248" w14:textId="77777777" w:rsidR="00BC2005" w:rsidRPr="008C2396" w:rsidRDefault="00BC2005" w:rsidP="00CF1DBE">
      <w:pPr>
        <w:jc w:val="center"/>
        <w:rPr>
          <w:rFonts w:ascii="Arial" w:hAnsi="Arial" w:cs="Arial"/>
          <w:b/>
          <w:sz w:val="28"/>
          <w:szCs w:val="28"/>
        </w:rPr>
      </w:pPr>
    </w:p>
    <w:p w14:paraId="2F3A0347" w14:textId="77777777" w:rsidR="00BC2005" w:rsidRPr="008C2396" w:rsidRDefault="00BC2005" w:rsidP="00CF1DBE">
      <w:pPr>
        <w:jc w:val="center"/>
        <w:rPr>
          <w:rFonts w:ascii="Arial" w:hAnsi="Arial" w:cs="Arial"/>
          <w:b/>
          <w:sz w:val="28"/>
          <w:szCs w:val="28"/>
        </w:rPr>
      </w:pPr>
    </w:p>
    <w:p w14:paraId="5F9C7C94" w14:textId="77777777" w:rsidR="00BC2005" w:rsidRPr="008C2396" w:rsidRDefault="00BC2005" w:rsidP="00CF1DBE">
      <w:pPr>
        <w:jc w:val="center"/>
        <w:rPr>
          <w:rFonts w:ascii="Arial" w:hAnsi="Arial" w:cs="Arial"/>
          <w:b/>
          <w:sz w:val="28"/>
          <w:szCs w:val="28"/>
        </w:rPr>
      </w:pPr>
    </w:p>
    <w:p w14:paraId="1164260A" w14:textId="77777777" w:rsidR="00BC2005" w:rsidRPr="008C2396" w:rsidRDefault="00BC2005" w:rsidP="00CF1DBE">
      <w:pPr>
        <w:jc w:val="center"/>
        <w:rPr>
          <w:rFonts w:ascii="Arial" w:hAnsi="Arial" w:cs="Arial"/>
          <w:b/>
          <w:sz w:val="28"/>
          <w:szCs w:val="28"/>
        </w:rPr>
      </w:pPr>
    </w:p>
    <w:p w14:paraId="4A14132A" w14:textId="77777777" w:rsidR="00BC2005" w:rsidRPr="008C2396" w:rsidRDefault="00BC2005" w:rsidP="00CF1DBE">
      <w:pPr>
        <w:jc w:val="center"/>
        <w:rPr>
          <w:rFonts w:ascii="Arial" w:hAnsi="Arial" w:cs="Arial"/>
          <w:b/>
          <w:sz w:val="28"/>
          <w:szCs w:val="28"/>
        </w:rPr>
      </w:pPr>
    </w:p>
    <w:p w14:paraId="7F3021AC" w14:textId="77777777" w:rsidR="00BC2005" w:rsidRPr="008C2396" w:rsidRDefault="00BC2005" w:rsidP="00CF1DBE">
      <w:pPr>
        <w:jc w:val="center"/>
        <w:rPr>
          <w:rFonts w:ascii="Arial" w:hAnsi="Arial" w:cs="Arial"/>
          <w:b/>
          <w:sz w:val="28"/>
          <w:szCs w:val="28"/>
        </w:rPr>
      </w:pPr>
    </w:p>
    <w:p w14:paraId="7488C781" w14:textId="77777777" w:rsidR="00BC2005" w:rsidRPr="008C2396" w:rsidRDefault="00BC2005" w:rsidP="00CF1DBE">
      <w:pPr>
        <w:jc w:val="center"/>
        <w:rPr>
          <w:rFonts w:ascii="Arial" w:hAnsi="Arial" w:cs="Arial"/>
          <w:b/>
          <w:sz w:val="28"/>
          <w:szCs w:val="28"/>
        </w:rPr>
      </w:pPr>
    </w:p>
    <w:p w14:paraId="3E5AA22A" w14:textId="77777777" w:rsidR="00BC2005" w:rsidRPr="008C2396" w:rsidRDefault="00BC2005" w:rsidP="00CF1DBE">
      <w:pPr>
        <w:jc w:val="center"/>
        <w:rPr>
          <w:rFonts w:ascii="Arial" w:hAnsi="Arial" w:cs="Arial"/>
          <w:b/>
          <w:sz w:val="28"/>
          <w:szCs w:val="28"/>
        </w:rPr>
      </w:pPr>
    </w:p>
    <w:p w14:paraId="360BFA4D" w14:textId="77777777" w:rsidR="00BC2005" w:rsidRPr="008C2396" w:rsidRDefault="00BC2005" w:rsidP="00CF1DBE">
      <w:pPr>
        <w:jc w:val="center"/>
        <w:rPr>
          <w:rFonts w:ascii="Arial" w:hAnsi="Arial" w:cs="Arial"/>
          <w:b/>
          <w:sz w:val="28"/>
          <w:szCs w:val="28"/>
        </w:rPr>
      </w:pPr>
    </w:p>
    <w:p w14:paraId="048E3C09" w14:textId="77777777" w:rsidR="00BC2005" w:rsidRPr="008C2396" w:rsidRDefault="00BC2005" w:rsidP="00CF1DBE">
      <w:pPr>
        <w:jc w:val="center"/>
        <w:rPr>
          <w:rFonts w:ascii="Arial" w:hAnsi="Arial" w:cs="Arial"/>
          <w:b/>
          <w:sz w:val="28"/>
          <w:szCs w:val="28"/>
        </w:rPr>
      </w:pPr>
    </w:p>
    <w:p w14:paraId="5FA1D380" w14:textId="77777777" w:rsidR="00BC2005" w:rsidRDefault="00BC2005" w:rsidP="00CF1DBE">
      <w:pPr>
        <w:jc w:val="center"/>
        <w:rPr>
          <w:rFonts w:ascii="Arial" w:hAnsi="Arial" w:cs="Arial"/>
          <w:b/>
          <w:sz w:val="28"/>
          <w:szCs w:val="28"/>
        </w:rPr>
      </w:pPr>
    </w:p>
    <w:p w14:paraId="5E3BB21C" w14:textId="77777777" w:rsidR="005D0764" w:rsidRDefault="005D0764" w:rsidP="00CF1DBE">
      <w:pPr>
        <w:jc w:val="center"/>
        <w:rPr>
          <w:rFonts w:ascii="Arial" w:hAnsi="Arial" w:cs="Arial"/>
          <w:b/>
          <w:sz w:val="28"/>
          <w:szCs w:val="28"/>
        </w:rPr>
      </w:pPr>
    </w:p>
    <w:p w14:paraId="332CC97E" w14:textId="77777777" w:rsidR="005D0764" w:rsidRDefault="005D0764" w:rsidP="00CF1DBE">
      <w:pPr>
        <w:jc w:val="center"/>
        <w:rPr>
          <w:rFonts w:ascii="Arial" w:hAnsi="Arial" w:cs="Arial"/>
          <w:b/>
          <w:sz w:val="28"/>
          <w:szCs w:val="28"/>
        </w:rPr>
      </w:pPr>
    </w:p>
    <w:p w14:paraId="583AC123" w14:textId="77777777" w:rsidR="005D0764" w:rsidRDefault="005D0764" w:rsidP="00CF1DBE">
      <w:pPr>
        <w:jc w:val="center"/>
        <w:rPr>
          <w:rFonts w:ascii="Arial" w:hAnsi="Arial" w:cs="Arial"/>
          <w:b/>
          <w:sz w:val="28"/>
          <w:szCs w:val="28"/>
        </w:rPr>
      </w:pPr>
    </w:p>
    <w:p w14:paraId="611037CD" w14:textId="77777777" w:rsidR="005D0764" w:rsidRPr="008C2396" w:rsidRDefault="005D0764" w:rsidP="00CF1DBE">
      <w:pPr>
        <w:jc w:val="center"/>
        <w:rPr>
          <w:rFonts w:ascii="Arial" w:hAnsi="Arial" w:cs="Arial"/>
          <w:b/>
          <w:sz w:val="28"/>
          <w:szCs w:val="28"/>
        </w:rPr>
      </w:pPr>
    </w:p>
    <w:p w14:paraId="46399661" w14:textId="77777777" w:rsidR="00BC2005" w:rsidRDefault="00BC2005" w:rsidP="00CF1DBE">
      <w:pPr>
        <w:jc w:val="center"/>
        <w:rPr>
          <w:rFonts w:ascii="Arial" w:hAnsi="Arial" w:cs="Arial"/>
          <w:b/>
          <w:sz w:val="28"/>
          <w:szCs w:val="28"/>
        </w:rPr>
      </w:pPr>
    </w:p>
    <w:p w14:paraId="2A4AD816" w14:textId="77777777" w:rsidR="00517D47" w:rsidRPr="008C2396" w:rsidRDefault="00517D47" w:rsidP="00CF1DBE">
      <w:pPr>
        <w:jc w:val="center"/>
        <w:rPr>
          <w:rFonts w:ascii="Arial" w:hAnsi="Arial" w:cs="Arial"/>
          <w:b/>
          <w:sz w:val="28"/>
          <w:szCs w:val="28"/>
        </w:rPr>
      </w:pPr>
    </w:p>
    <w:sectPr w:rsidR="00517D47" w:rsidRPr="008C2396"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9FCE" w14:textId="77777777" w:rsidR="008A41CF" w:rsidRDefault="008A41CF" w:rsidP="00DE32EB">
      <w:pPr>
        <w:pStyle w:val="Sangranormal"/>
      </w:pPr>
      <w:r>
        <w:separator/>
      </w:r>
    </w:p>
  </w:endnote>
  <w:endnote w:type="continuationSeparator" w:id="0">
    <w:p w14:paraId="60F27F0D" w14:textId="77777777" w:rsidR="008A41CF" w:rsidRDefault="008A41CF"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6AA11"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61A2DB67" w14:textId="77777777" w:rsidTr="00C67CD3">
      <w:trPr>
        <w:trHeight w:val="237"/>
      </w:trPr>
      <w:tc>
        <w:tcPr>
          <w:tcW w:w="1728" w:type="dxa"/>
          <w:vAlign w:val="center"/>
        </w:tcPr>
        <w:p w14:paraId="6DF72F6E" w14:textId="77777777" w:rsidR="00E83F00" w:rsidRPr="004876B3" w:rsidRDefault="00E83F00" w:rsidP="008636A4">
          <w:pPr>
            <w:ind w:right="360"/>
            <w:rPr>
              <w:rFonts w:ascii="Calibri" w:hAnsi="Calibri" w:cs="Tahoma"/>
              <w:sz w:val="20"/>
              <w:szCs w:val="20"/>
            </w:rPr>
          </w:pPr>
        </w:p>
      </w:tc>
      <w:tc>
        <w:tcPr>
          <w:tcW w:w="5580" w:type="dxa"/>
        </w:tcPr>
        <w:p w14:paraId="3EE38679" w14:textId="77777777" w:rsidR="00E83F00" w:rsidRPr="004876B3" w:rsidRDefault="00E83F00" w:rsidP="001D2EBF">
          <w:pPr>
            <w:jc w:val="center"/>
            <w:rPr>
              <w:rFonts w:ascii="Calibri" w:hAnsi="Calibri" w:cs="Tahoma"/>
              <w:sz w:val="20"/>
              <w:szCs w:val="20"/>
            </w:rPr>
          </w:pPr>
        </w:p>
      </w:tc>
      <w:tc>
        <w:tcPr>
          <w:tcW w:w="1638" w:type="dxa"/>
          <w:vAlign w:val="center"/>
        </w:tcPr>
        <w:p w14:paraId="39AA9F02" w14:textId="77777777" w:rsidR="00E83F00" w:rsidRPr="004876B3" w:rsidRDefault="00E83F00" w:rsidP="008636A4">
          <w:pPr>
            <w:jc w:val="right"/>
            <w:rPr>
              <w:rFonts w:ascii="Calibri" w:hAnsi="Calibri" w:cs="Tahoma"/>
              <w:sz w:val="20"/>
              <w:szCs w:val="20"/>
            </w:rPr>
          </w:pPr>
        </w:p>
      </w:tc>
    </w:tr>
    <w:tr w:rsidR="00C67CD3" w:rsidRPr="004876B3" w14:paraId="7360CF62" w14:textId="77777777" w:rsidTr="00C67CD3">
      <w:trPr>
        <w:trHeight w:val="250"/>
      </w:trPr>
      <w:tc>
        <w:tcPr>
          <w:tcW w:w="8946" w:type="dxa"/>
          <w:gridSpan w:val="3"/>
          <w:vAlign w:val="center"/>
        </w:tcPr>
        <w:p w14:paraId="3FC7E9CA" w14:textId="77777777" w:rsidR="00C67CD3" w:rsidRPr="004876B3" w:rsidRDefault="00C67CD3" w:rsidP="00FB46D5">
          <w:pPr>
            <w:rPr>
              <w:rFonts w:ascii="Calibri" w:hAnsi="Calibri" w:cs="Tahoma"/>
              <w:sz w:val="20"/>
              <w:szCs w:val="20"/>
            </w:rPr>
          </w:pPr>
        </w:p>
      </w:tc>
    </w:tr>
  </w:tbl>
  <w:p w14:paraId="6400DD1C"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CE6E6" w14:textId="77777777" w:rsidR="008A41CF" w:rsidRDefault="008A41CF" w:rsidP="00DE32EB">
      <w:pPr>
        <w:pStyle w:val="Sangranormal"/>
      </w:pPr>
      <w:r>
        <w:separator/>
      </w:r>
    </w:p>
  </w:footnote>
  <w:footnote w:type="continuationSeparator" w:id="0">
    <w:p w14:paraId="25215D30" w14:textId="77777777" w:rsidR="008A41CF" w:rsidRDefault="008A41CF"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4D78C2" w:rsidRPr="0044395D" w14:paraId="3FE24994" w14:textId="77777777" w:rsidTr="005F2B70">
      <w:trPr>
        <w:trHeight w:val="274"/>
        <w:jc w:val="center"/>
      </w:trPr>
      <w:tc>
        <w:tcPr>
          <w:tcW w:w="3202" w:type="dxa"/>
          <w:vMerge w:val="restart"/>
          <w:shd w:val="clear" w:color="auto" w:fill="auto"/>
          <w:vAlign w:val="center"/>
        </w:tcPr>
        <w:p w14:paraId="01339EA9" w14:textId="77777777" w:rsidR="00572249" w:rsidRDefault="00572249" w:rsidP="00572249">
          <w:pPr>
            <w:widowControl w:val="0"/>
            <w:rPr>
              <w:noProof/>
              <w:sz w:val="16"/>
              <w:szCs w:val="16"/>
            </w:rPr>
          </w:pPr>
        </w:p>
        <w:p w14:paraId="345A5EA3" w14:textId="0012EBC0" w:rsidR="00572249" w:rsidRDefault="004D78C2" w:rsidP="00572249">
          <w:pPr>
            <w:widowControl w:val="0"/>
            <w:rPr>
              <w:noProof/>
            </w:rPr>
          </w:pPr>
          <w:r>
            <w:rPr>
              <w:noProof/>
            </w:rPr>
            <w:drawing>
              <wp:inline distT="0" distB="0" distL="0" distR="0" wp14:anchorId="70EAE81C" wp14:editId="52F0DCA8">
                <wp:extent cx="617365" cy="5765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stretch>
                          <a:fillRect/>
                        </a:stretch>
                      </pic:blipFill>
                      <pic:spPr>
                        <a:xfrm>
                          <a:off x="0" y="0"/>
                          <a:ext cx="666296" cy="622260"/>
                        </a:xfrm>
                        <a:prstGeom prst="rect">
                          <a:avLst/>
                        </a:prstGeom>
                      </pic:spPr>
                    </pic:pic>
                  </a:graphicData>
                </a:graphic>
              </wp:inline>
            </w:drawing>
          </w:r>
        </w:p>
        <w:p w14:paraId="09ED5143"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70531F3D"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4D78C2" w:rsidRPr="0044395D" w14:paraId="5C2594C3" w14:textId="77777777" w:rsidTr="005F2B70">
      <w:tblPrEx>
        <w:tblCellMar>
          <w:left w:w="108" w:type="dxa"/>
          <w:right w:w="108" w:type="dxa"/>
        </w:tblCellMar>
      </w:tblPrEx>
      <w:trPr>
        <w:trHeight w:val="138"/>
        <w:jc w:val="center"/>
      </w:trPr>
      <w:tc>
        <w:tcPr>
          <w:tcW w:w="3202" w:type="dxa"/>
          <w:vMerge/>
          <w:shd w:val="clear" w:color="auto" w:fill="auto"/>
          <w:vAlign w:val="center"/>
        </w:tcPr>
        <w:p w14:paraId="672D8FE6" w14:textId="77777777" w:rsidR="00572249" w:rsidRPr="00C225FB" w:rsidRDefault="00572249" w:rsidP="00572249">
          <w:pPr>
            <w:widowControl w:val="0"/>
            <w:rPr>
              <w:sz w:val="16"/>
              <w:szCs w:val="16"/>
            </w:rPr>
          </w:pPr>
        </w:p>
      </w:tc>
      <w:tc>
        <w:tcPr>
          <w:tcW w:w="7326" w:type="dxa"/>
          <w:gridSpan w:val="4"/>
          <w:shd w:val="clear" w:color="auto" w:fill="auto"/>
          <w:vAlign w:val="center"/>
        </w:tcPr>
        <w:p w14:paraId="59F6624A"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4D78C2" w:rsidRPr="0044395D" w14:paraId="33B67463" w14:textId="77777777" w:rsidTr="005F2B70">
      <w:tblPrEx>
        <w:tblCellMar>
          <w:left w:w="108" w:type="dxa"/>
          <w:right w:w="108" w:type="dxa"/>
        </w:tblCellMar>
      </w:tblPrEx>
      <w:trPr>
        <w:trHeight w:val="322"/>
        <w:jc w:val="center"/>
      </w:trPr>
      <w:tc>
        <w:tcPr>
          <w:tcW w:w="3202" w:type="dxa"/>
          <w:vMerge/>
          <w:shd w:val="clear" w:color="auto" w:fill="auto"/>
          <w:vAlign w:val="center"/>
        </w:tcPr>
        <w:p w14:paraId="28C8DB8D" w14:textId="77777777" w:rsidR="00DD1328" w:rsidRPr="00C225FB" w:rsidRDefault="00DD1328" w:rsidP="00DD1328">
          <w:pPr>
            <w:widowControl w:val="0"/>
            <w:rPr>
              <w:sz w:val="16"/>
              <w:szCs w:val="16"/>
            </w:rPr>
          </w:pPr>
        </w:p>
      </w:tc>
      <w:tc>
        <w:tcPr>
          <w:tcW w:w="7326" w:type="dxa"/>
          <w:gridSpan w:val="4"/>
          <w:shd w:val="clear" w:color="auto" w:fill="auto"/>
          <w:vAlign w:val="center"/>
        </w:tcPr>
        <w:p w14:paraId="3C9B7A7A"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4D78C2" w:rsidRPr="0044395D" w14:paraId="6D90F0B6" w14:textId="77777777" w:rsidTr="005F2B70">
      <w:tblPrEx>
        <w:tblCellMar>
          <w:left w:w="108" w:type="dxa"/>
          <w:right w:w="108" w:type="dxa"/>
        </w:tblCellMar>
      </w:tblPrEx>
      <w:trPr>
        <w:trHeight w:val="125"/>
        <w:jc w:val="center"/>
      </w:trPr>
      <w:tc>
        <w:tcPr>
          <w:tcW w:w="3202" w:type="dxa"/>
          <w:vMerge/>
          <w:shd w:val="clear" w:color="auto" w:fill="auto"/>
          <w:vAlign w:val="center"/>
        </w:tcPr>
        <w:p w14:paraId="799BBA2D" w14:textId="77777777" w:rsidR="00DD1328" w:rsidRPr="00C225FB" w:rsidRDefault="00DD1328" w:rsidP="00DD1328">
          <w:pPr>
            <w:widowControl w:val="0"/>
            <w:rPr>
              <w:sz w:val="16"/>
              <w:szCs w:val="16"/>
            </w:rPr>
          </w:pPr>
        </w:p>
      </w:tc>
      <w:tc>
        <w:tcPr>
          <w:tcW w:w="2167" w:type="dxa"/>
          <w:shd w:val="clear" w:color="auto" w:fill="auto"/>
          <w:vAlign w:val="center"/>
        </w:tcPr>
        <w:p w14:paraId="664243BC" w14:textId="38260EAF"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B37E3B">
            <w:rPr>
              <w:rFonts w:ascii="Arial" w:hAnsi="Arial" w:cs="Arial"/>
              <w:b/>
              <w:sz w:val="16"/>
              <w:szCs w:val="16"/>
            </w:rPr>
            <w:t>001</w:t>
          </w:r>
        </w:p>
      </w:tc>
      <w:tc>
        <w:tcPr>
          <w:tcW w:w="1542" w:type="dxa"/>
          <w:shd w:val="clear" w:color="auto" w:fill="auto"/>
          <w:vAlign w:val="center"/>
        </w:tcPr>
        <w:p w14:paraId="172D7903"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46882947" w14:textId="475B038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w:t>
          </w:r>
          <w:r w:rsidR="00B37E3B">
            <w:rPr>
              <w:rFonts w:ascii="Arial" w:hAnsi="Arial" w:cs="Arial"/>
              <w:b/>
              <w:sz w:val="16"/>
              <w:szCs w:val="16"/>
            </w:rPr>
            <w:t>8</w:t>
          </w:r>
          <w:r w:rsidR="00D1764B">
            <w:rPr>
              <w:rFonts w:ascii="Arial" w:hAnsi="Arial" w:cs="Arial"/>
              <w:b/>
              <w:sz w:val="16"/>
              <w:szCs w:val="16"/>
            </w:rPr>
            <w:t>/</w:t>
          </w:r>
          <w:r w:rsidR="00B37E3B">
            <w:rPr>
              <w:rFonts w:ascii="Arial" w:hAnsi="Arial" w:cs="Arial"/>
              <w:b/>
              <w:sz w:val="16"/>
              <w:szCs w:val="16"/>
            </w:rPr>
            <w:t>02</w:t>
          </w:r>
          <w:r w:rsidR="00D1764B">
            <w:rPr>
              <w:rFonts w:ascii="Arial" w:hAnsi="Arial" w:cs="Arial"/>
              <w:b/>
              <w:sz w:val="16"/>
              <w:szCs w:val="16"/>
            </w:rPr>
            <w:t>/20</w:t>
          </w:r>
          <w:r w:rsidR="00B37E3B">
            <w:rPr>
              <w:rFonts w:ascii="Arial" w:hAnsi="Arial" w:cs="Arial"/>
              <w:b/>
              <w:sz w:val="16"/>
              <w:szCs w:val="16"/>
            </w:rPr>
            <w:t>22</w:t>
          </w:r>
        </w:p>
      </w:tc>
      <w:tc>
        <w:tcPr>
          <w:tcW w:w="1478" w:type="dxa"/>
          <w:shd w:val="clear" w:color="auto" w:fill="auto"/>
          <w:vAlign w:val="center"/>
        </w:tcPr>
        <w:p w14:paraId="70A463AE"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6C6F6289"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DF209D7"/>
    <w:multiLevelType w:val="hybridMultilevel"/>
    <w:tmpl w:val="53707E08"/>
    <w:lvl w:ilvl="0" w:tplc="8C18E7B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EBD54D4"/>
    <w:multiLevelType w:val="hybridMultilevel"/>
    <w:tmpl w:val="27D0D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7"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2"/>
  </w:num>
  <w:num w:numId="4">
    <w:abstractNumId w:val="39"/>
  </w:num>
  <w:num w:numId="5">
    <w:abstractNumId w:val="36"/>
  </w:num>
  <w:num w:numId="6">
    <w:abstractNumId w:val="42"/>
  </w:num>
  <w:num w:numId="7">
    <w:abstractNumId w:val="17"/>
  </w:num>
  <w:num w:numId="8">
    <w:abstractNumId w:val="25"/>
  </w:num>
  <w:num w:numId="9">
    <w:abstractNumId w:val="24"/>
  </w:num>
  <w:num w:numId="10">
    <w:abstractNumId w:val="33"/>
  </w:num>
  <w:num w:numId="11">
    <w:abstractNumId w:val="11"/>
  </w:num>
  <w:num w:numId="12">
    <w:abstractNumId w:val="18"/>
  </w:num>
  <w:num w:numId="13">
    <w:abstractNumId w:val="29"/>
  </w:num>
  <w:num w:numId="14">
    <w:abstractNumId w:val="12"/>
  </w:num>
  <w:num w:numId="15">
    <w:abstractNumId w:val="13"/>
  </w:num>
  <w:num w:numId="16">
    <w:abstractNumId w:val="26"/>
  </w:num>
  <w:num w:numId="17">
    <w:abstractNumId w:val="34"/>
  </w:num>
  <w:num w:numId="18">
    <w:abstractNumId w:val="41"/>
  </w:num>
  <w:num w:numId="19">
    <w:abstractNumId w:val="38"/>
  </w:num>
  <w:num w:numId="20">
    <w:abstractNumId w:val="37"/>
  </w:num>
  <w:num w:numId="21">
    <w:abstractNumId w:val="43"/>
  </w:num>
  <w:num w:numId="22">
    <w:abstractNumId w:val="32"/>
  </w:num>
  <w:num w:numId="23">
    <w:abstractNumId w:val="31"/>
  </w:num>
  <w:num w:numId="24">
    <w:abstractNumId w:val="16"/>
  </w:num>
  <w:num w:numId="25">
    <w:abstractNumId w:val="30"/>
  </w:num>
  <w:num w:numId="26">
    <w:abstractNumId w:val="20"/>
  </w:num>
  <w:num w:numId="27">
    <w:abstractNumId w:val="28"/>
  </w:num>
  <w:num w:numId="28">
    <w:abstractNumId w:val="40"/>
  </w:num>
  <w:num w:numId="29">
    <w:abstractNumId w:val="15"/>
  </w:num>
  <w:num w:numId="30">
    <w:abstractNumId w:val="21"/>
  </w:num>
  <w:num w:numId="31">
    <w:abstractNumId w:val="35"/>
  </w:num>
  <w:num w:numId="32">
    <w:abstractNumId w:val="27"/>
  </w:num>
  <w:num w:numId="33">
    <w:abstractNumId w:val="19"/>
  </w:num>
  <w:num w:numId="3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52C6"/>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0EC"/>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12"/>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A71FB"/>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1F7A"/>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CC2"/>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83F"/>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58E8"/>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0AC4"/>
    <w:rsid w:val="003A1121"/>
    <w:rsid w:val="003A134E"/>
    <w:rsid w:val="003A31C1"/>
    <w:rsid w:val="003A3331"/>
    <w:rsid w:val="003A3E0A"/>
    <w:rsid w:val="003A3F67"/>
    <w:rsid w:val="003A471B"/>
    <w:rsid w:val="003A4AFC"/>
    <w:rsid w:val="003A4D0E"/>
    <w:rsid w:val="003A6CDF"/>
    <w:rsid w:val="003B05CF"/>
    <w:rsid w:val="003B1184"/>
    <w:rsid w:val="003B1A0C"/>
    <w:rsid w:val="003B2EE2"/>
    <w:rsid w:val="003B3CB2"/>
    <w:rsid w:val="003B3F14"/>
    <w:rsid w:val="003B3F7F"/>
    <w:rsid w:val="003B42A9"/>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1F3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D78C2"/>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849"/>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2F34"/>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87D"/>
    <w:rsid w:val="005D19EA"/>
    <w:rsid w:val="005D2933"/>
    <w:rsid w:val="005D2A10"/>
    <w:rsid w:val="005D334E"/>
    <w:rsid w:val="005D3848"/>
    <w:rsid w:val="005D46E4"/>
    <w:rsid w:val="005D4E90"/>
    <w:rsid w:val="005D4F4C"/>
    <w:rsid w:val="005D566F"/>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6A"/>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6AFF"/>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38FC"/>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461FE"/>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1CF"/>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1F70"/>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2B9B"/>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3B"/>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2C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359F"/>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C71E0"/>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8D4"/>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152"/>
    <w:rsid w:val="00D42633"/>
    <w:rsid w:val="00D42A34"/>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B01"/>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1BE"/>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857"/>
    <w:rsid w:val="00FB6C3D"/>
    <w:rsid w:val="00FC006F"/>
    <w:rsid w:val="00FC0251"/>
    <w:rsid w:val="00FC0822"/>
    <w:rsid w:val="00FC111F"/>
    <w:rsid w:val="00FC1A23"/>
    <w:rsid w:val="00FC2A07"/>
    <w:rsid w:val="00FC2D08"/>
    <w:rsid w:val="00FC399E"/>
    <w:rsid w:val="00FC53E0"/>
    <w:rsid w:val="00FC5B67"/>
    <w:rsid w:val="00FC5D6F"/>
    <w:rsid w:val="00FC6024"/>
    <w:rsid w:val="00FC65CD"/>
    <w:rsid w:val="00FC6C58"/>
    <w:rsid w:val="00FC72B5"/>
    <w:rsid w:val="00FD0690"/>
    <w:rsid w:val="00FD0AE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9ABB0A"/>
  <w15:chartTrackingRefBased/>
  <w15:docId w15:val="{B5A5EDA4-ADC1-824F-9FBB-F2A8055C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Ttulo">
    <w:name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Settings\jacky\Escritorio\DERS - [Codigo Proyecto] - V3.0.dot</Template>
  <TotalTime>72</TotalTime>
  <Pages>9</Pages>
  <Words>1362</Words>
  <Characters>7494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8839</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Omar Frias</cp:lastModifiedBy>
  <cp:revision>17</cp:revision>
  <cp:lastPrinted>2011-07-14T14:23:00Z</cp:lastPrinted>
  <dcterms:created xsi:type="dcterms:W3CDTF">2022-03-01T06:07:00Z</dcterms:created>
  <dcterms:modified xsi:type="dcterms:W3CDTF">2022-03-13T23:01:00Z</dcterms:modified>
</cp:coreProperties>
</file>